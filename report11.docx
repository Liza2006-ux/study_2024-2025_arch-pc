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5.3.0 -->
  <w:body>
    <w:p>
      <w:pPr>
        <w:rPr>
          <w:b w:val="0"/>
          <w:i w:val="0"/>
          <w:strike w:val="0"/>
        </w:rPr>
      </w:pPr>
      <w:r>
        <w:pict>
          <v:rect id="_x0000_i1025" style="width:468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Front matter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title: "Отчёт по лабораторной работе №11"</w:t>
        <w:br/>
        <w:t>subtitle: "Операционные системы"</w:t>
        <w:br/>
        <w:t>author: "Волчкова Eлизавета Дмитриевна"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Generic otions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lang: ru-RU</w:t>
        <w:br/>
        <w:t>toc-title: "Содержание"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Bibliography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bibliography: bib/cite.bib</w:t>
        <w:br/>
        <w:t>csl: pandoc/csl/gost-r-7-0-5-2008-numeric.csl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Pdf output format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toc: true # Table of contents</w:t>
        <w:br/>
        <w:t>toc-depth: 2</w:t>
        <w:br/>
        <w:t>lof: true # List of figures</w:t>
        <w:br/>
        <w:t>lot: true # List of tables</w:t>
        <w:br/>
        <w:t>fontsize: 12pt</w:t>
        <w:br/>
        <w:t>linestretch: 1.5</w:t>
        <w:br/>
        <w:t>papersize: a4</w:t>
        <w:br/>
        <w:t>documentclass: scrreprt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I18n polyglossia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polyglossia-lang:</w:t>
        <w:br/>
        <w:t>name: russian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polyglossia-otherlangs:</w:t>
        <w:br/>
        <w:t>name: english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I18n babel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babel-lang: russian</w:t>
        <w:br/>
        <w:t>babel-otherlangs: english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Fonts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mainfont: IBM Plex Serif</w:t>
        <w:br/>
        <w:t>romanfont: IBM Plex Serif</w:t>
        <w:br/>
        <w:t>sansfont: IBM Plex Sans</w:t>
        <w:br/>
        <w:t>monofont: IBM Plex Mono</w:t>
        <w:br/>
        <w:t>mathfont: STIX Two Math</w:t>
        <w:br/>
        <w:t>mainfontoptions: Ligatures=Common,Ligatures=TeX,Scale=0.94</w:t>
        <w:br/>
        <w:t>romanfontoptions: Ligatures=Common,Ligatures=TeX,Scale=0.94</w:t>
        <w:br/>
        <w:t>sansfontoptions: Ligatures=Common,Ligatures=TeX,Scale=MatchLowercase,Scale=0.94</w:t>
        <w:br/>
        <w:t>monofontoptions: Scale=MatchLowercase,Scale=0.94,FakeStretch=0.9</w:t>
        <w:br/>
        <w:t>mathfontoptions: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Biblatex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biblatex: true</w:t>
        <w:br/>
        <w:t>biblio-style: "gost-numeric"</w:t>
        <w:br/>
        <w:t>biblatexoptions: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parentracker=true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backend=biber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hyperref=auto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language=auto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autolang=other*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citestyle=gost-numeric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Pandoc-crossref LaTeX customization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figureTitle: "Рис."</w:t>
        <w:br/>
        <w:t>tableTitle: "Таблица"</w:t>
        <w:br/>
        <w:t>listingTitle: "Листинг"</w:t>
        <w:br/>
        <w:t>lofTitle: "Список иллюстраций"</w:t>
        <w:br/>
        <w:t>lotTitle: "Список таблиц"</w:t>
        <w:br/>
        <w:t>lolTitle: "Листинги"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Misc options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indent: true</w:t>
        <w:br/>
        <w:t>header-includes: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\usepackage{indentfirst}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\usepackage{float} # keep figures where there are in the text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\floatplacement{figure}{H} # keep figures where there are in the text</w:t>
      </w:r>
    </w:p>
    <w:p>
      <w:pPr>
        <w:rPr>
          <w:b w:val="0"/>
          <w:i w:val="0"/>
          <w:strike w:val="0"/>
        </w:rPr>
      </w:pPr>
      <w:r>
        <w:pict>
          <v:rect id="_x0000_i1026" style="width:468pt;height:1.5pt" o:hrpct="1000" o:hrstd="t" o:hr="t" filled="t" fillcolor="gray" stroked="f">
            <v:path strokeok="f"/>
          </v:rect>
        </w:pic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Цель работы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Цель работы</w:t>
        <w:br/>
        <w:t>Познакомиться с операционной системой Linux. Получить практические навыки работы с редактором Emacs.</w: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Указания к работе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Emacs представляет собой мощный экранный редактор текста, написанный на языке</w:t>
        <w:br/>
        <w:t>высокого уровня Elisp.</w: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Основные термины Emacs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Буфер — объект, представляющий какой-либо текст.</w:t>
        <w:br/>
        <w:t>Буфер может содержать что угодно, например, результаты компиляции программы</w:t>
        <w:br/>
        <w:t>или встроенные подсказки. Практически всё взаимодействие с пользователем, в том</w:t>
        <w:br/>
        <w:t>числе интерактивное, происходит посредством буферов.</w:t>
        <w:br/>
        <w:t>Определение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Фрейм соответствует окну в обычном понимании этого слова. Каждый</w:t>
        <w:br/>
        <w:t>фрейм содержит область вывода и одно или несколько окон Emacs.</w:t>
        <w:br/>
        <w:t>Определение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Окно — прямоугольная область фрейма, отображающая один из буферов.</w:t>
        <w:br/>
        <w:t>Каждое окно имеет свою строку состояния, в которой выводится следующая информация: название буфера,</w:t>
        <w:br/>
        <w:t>его основной режим, изменялся ли текст буфера и как далеко вниз</w:t>
        <w:br/>
        <w:t>по буферу расположен курсор. Каждый буфер находится только в одном из возможных</w:t>
        <w:br/>
        <w:t>основных режимов.</w:t>
        <w:br/>
        <w:t>Существующие основные режимы включают режим Fundamental</w:t>
        <w:br/>
        <w:t>(наименее специализированный), режим Text, режим Lisp, режим С, режим Texinfo</w:t>
        <w:br/>
        <w:t>и другие. Под второстепенными режимами понимается список режимов, которые включены в данный момент в буфере выбранного окна.</w:t>
        <w:br/>
        <w:t>Определение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Область вывода — одна или несколько строк внизу фрейма, в которой</w:t>
        <w:br/>
        <w:t>Emacs выводит различные сообщения, а также запрашивает подтверждения и дополнительную информацию от пользователя.</w:t>
        <w:br/>
        <w:t>Определение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Минибуфер используется для ввода дополнительной информации и всегда отображается в области вывода.</w:t>
        <w:br/>
        <w:t>Определение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Точка вставки — место вставки (удаления) данных в буфере.</w: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Основы работы в Emacs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Для запуска Emacs необходимо в командной строке набрать emacs (или emacs &amp; для</w:t>
        <w:br/>
        <w:t>работы в фоновом режиме относительно консоли).</w:t>
        <w:br/>
        <w:t>Для работы с Emacs можно использовать как элементы меню, так и различные сочетания клавиш. Например, для выхода из Emacs можно воспользоваться меню File</w:t>
        <w:br/>
        <w:t>и выбрать пункт Quit , а можно нажать последовательно Ctrl-x Ctrl-c (в обозначениях</w:t>
        <w:br/>
        <w:t>Emacs: C-x C-c).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Многие рутинные операции в Emacs удобнее производить с помощью клавиатуры, а не</w:t>
        <w:br/>
        <w:t>графического меню. Наиболее часто в командах Emacs используются сочетания c клавишами Ctrl и Meta (в обозначениях Emacs: C- и M-; клавиша Shift в Emasc обозначается</w:t>
        <w:br/>
        <w:t>как S-). Так как на клавиатуре для IBM PC совместимых ПК клавиши Meta нет, то вместо</w:t>
        <w:br/>
        <w:t>неё можно использовать Alt или Esc . Для доступа к системе меню используйте клавишу</w:t>
        <w:br/>
        <w:t>F10 .</w:t>
        <w:br/>
        <w:t>Клавиши Ctrl , Meta и Shift принято называть префиксными. Например, запись M-x</w:t>
        <w:br/>
        <w:t>означает, что надо удерживая клавишу Meta (или Alt ), нажать на клавишу x.Для открытия</w:t>
        <w:br/>
        <w:t>файла следует использовать команду C-x C-f (надо, удерживая клавишу Ctrl , нажать на</w:t>
        <w:br/>
        <w:t>клавишу x , затем отпустить обе клавиши и снова, удерживая клавишу Ctrl , нажать на</w:t>
        <w:br/>
        <w:t>клавишу f ).</w:t>
        <w:br/>
        <w:t>По назначению префиксные сочетания клавиш различаются следующим образом:</w:t>
        <w:br/>
        <w:t>– C-x — префикс ввода основных команд редактора (например, открытия, закрытии,</w:t>
        <w:br/>
        <w:t>сохранения файла и т.д.);</w:t>
        <w:br/>
        <w:t>– C-c — префикс вызова функций, зависящих от используемого режима.</w:t>
        <w:br/>
        <w:t>Определение 7. Режим — пакет расширений, изменяющий поведение буфера Emacs при</w:t>
        <w:br/>
        <w:t>редактировании и просмотре текста (например, для редактирования исходного текста</w:t>
        <w:br/>
        <w:t>программ на языках С или Perl).</w:t>
        <w:br/>
        <w:t>В табл. 9.1 приведены основные комбинации клавиш, используемые для перемещения</w:t>
        <w:br/>
        <w:t>курсора в буфере Emacs (также работают и обычные навигационные клавиши, например,</w:t>
        <w:br/>
        <w:t>стрелки).</w: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Основные комбинации клавиш для перемещения курсора в буфере Emacs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Комбинация клавиш Действие</w:t>
        <w:br/>
        <w:t>C-p переместиться вверх на одну строку</w:t>
        <w:br/>
        <w:t>C-n переместиться вниз на одну строку</w:t>
        <w:br/>
        <w:t>C-f переместиться вперёд на один символ</w:t>
        <w:br/>
        <w:t>C-b переместиться назад на один символ</w:t>
        <w:br/>
        <w:t>C-a переместиться в начало строки</w:t>
        <w:br/>
        <w:t>C-e переместиться в конец строки</w:t>
        <w:br/>
        <w:t>C-v переместиться вниз на одну страницу</w:t>
        <w:br/>
        <w:t>M-v переместиться вверх на одну страницу</w:t>
        <w:br/>
        <w:t>M-f переместиться вперёд на одно слово</w:t>
        <w:br/>
        <w:t>M-b переместиться назад на одно слово</w:t>
        <w:br/>
        <w:t>M-&lt; переместиться в начало буфера</w:t>
        <w:br/>
        <w:t>M-&gt; переместиться в конец буфера</w:t>
        <w:br/>
        <w:t>C-g закончить текущую операцию</w:t>
        <w:br/>
        <w:t>Далее в табл. 9.2–9.7 приведены наиболее часто используемые комбинации клавиш</w:t>
        <w:br/>
        <w:t>для выполнения действий в Emacs.</w: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Таблица 9.2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Основные комбинации клавиш для работы с текстом в Emacs</w:t>
        <w:br/>
        <w:t>Комбинация клавиш Действие</w:t>
        <w:br/>
        <w:t>C-d Удалить символ перед текущим положением курсора</w:t>
        <w:br/>
        <w:t>M-d Удалить следующее за текущим положением курсора слово</w:t>
        <w:br/>
        <w:t>C-k Удалить текст от текущего положения курсора</w:t>
        <w:br/>
        <w:t>до конца строки</w:t>
        <w:br/>
        <w:t>M-k Удалить текст от текущего положения курсора</w:t>
        <w:br/>
        <w:t>до конца предложения</w:t>
        <w:br/>
        <w:t>M-\ Удалить все пробелы и знаки табуляции вокруг</w:t>
        <w:br/>
        <w:t>текущего положения курсора</w:t>
        <w:br/>
        <w:t>C-q Вставить символ, соответствующий нажатой клавише или сочетанию</w:t>
        <w:br/>
        <w:t>M-q Выровнять текст в текущем параграфе буфера</w: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Таблица 9.3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Основные комбинации клавиш для работы с выделенной областью текста в Emacs</w:t>
        <w:br/>
        <w:t>Комбинация клавиш Действие</w:t>
        <w:br/>
        <w:t>C-space Начать выделение текста с текущего положения</w:t>
        <w:br/>
        <w:t>курсора</w:t>
        <w:br/>
        <w:t>C-w Удалить выделенную область текста в список удалений</w:t>
        <w:br/>
        <w:t>M-w Скопировать выделенную область текста в список удалений</w:t>
        <w:br/>
        <w:t>C-y Вставить текст из списка удалений в текущую</w:t>
        <w:br/>
        <w:t>позицию курсора</w:t>
        <w:br/>
        <w:t>M-y Последовательно вставить текст из списка удалений</w:t>
        <w:br/>
        <w:t>M-\ Выровнять строки выделенной области текста</w: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Регулярные выражения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При работе с командами Emacs можно использовать регулярные выражения (табл. 9.8).</w:t>
        <w:br/>
        <w:t>Основные отличия от PCRE (Perl Compatible Regular Expressions — библиотека регулярных</w:t>
        <w:br/>
        <w:t>выражений в стиле Perl):</w:t>
        <w:br/>
        <w:t>– \s не задаёт пробел;</w:t>
        <w:br/>
        <w:t>– \t не задаёт табуляцию;</w:t>
        <w:br/>
        <w:t>– операция «или» и скобки группировки экранируются.</w: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Основные комбинации клавиш для поиска и замены в Emacs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Комбинация клавиш Действие</w:t>
        <w:br/>
        <w:t>C-s текст поиска Поиск текста в прямом направлении</w:t>
        <w:br/>
        <w:t>C-r текст поиска Поиск текста в обратном направлении</w:t>
        <w:br/>
        <w:t>M-% Поиск текста и его замена с запросом (что на что</w:t>
        <w:br/>
        <w:t>заменить)</w:t>
        <w:br/>
        <w:t>Таблица 9.5</w:t>
        <w:br/>
        <w:t>Основные комбинации клавиш для работы с файлами, буферами и окнами в Emacs</w:t>
        <w:br/>
        <w:t>Комбинация клавиш Действие</w:t>
        <w:br/>
        <w:t>C-x C-f Открыть файл</w:t>
        <w:br/>
        <w:t>C-x C-s Сохранить текст в буфер</w:t>
        <w:br/>
        <w:t>C-x C-b Отобразить список открытых буферов в новом</w:t>
        <w:br/>
        <w:t>окне</w:t>
        <w:br/>
        <w:t>C-x b Переключиться в другой буфер в текущем окне</w:t>
        <w:br/>
        <w:t>C-x i Вставить содержимое файла в буфер в текущую</w:t>
        <w:br/>
        <w:t>позицию курсора</w:t>
        <w:br/>
        <w:t>C-x 0 Закрыть текущее окно (при этом буфер не удаляется)</w:t>
        <w:br/>
        <w:t>C-x 1 Закрыть все окна кроме текущего</w:t>
        <w:br/>
        <w:t>C-x 2 Разделить окно по горизонтали</w:t>
        <w:br/>
        <w:t>C-x o Перейти в другое окно</w: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Последовательность выполнения работы</w:t>
      </w:r>
    </w:p>
    <w:p>
      <w:pPr>
        <w:numPr>
          <w:ilvl w:val="0"/>
          <w:numId w:val="3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Ознакомилась теоретическим материалом.</w:t>
      </w:r>
    </w:p>
    <w:p>
      <w:pPr>
        <w:numPr>
          <w:ilvl w:val="0"/>
          <w:numId w:val="3"/>
        </w:numPr>
        <w:rPr>
          <w:b w:val="0"/>
          <w:i w:val="0"/>
          <w:strike w:val="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lab11scr1" style="width:879.6pt;height:525pt">
            <v:imagedata r:id="rId4"/>
          </v:shape>
        </w:pict>
      </w:r>
    </w:p>
    <w:p>
      <w:pPr>
        <w:numPr>
          <w:ilvl w:val="0"/>
          <w:numId w:val="3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Ознакомилась с редактором emacs.</w:t>
      </w:r>
    </w:p>
    <w:p>
      <w:pPr>
        <w:numPr>
          <w:ilvl w:val="0"/>
          <w:numId w:val="3"/>
        </w:numPr>
        <w:rPr>
          <w:b w:val="0"/>
          <w:i w:val="0"/>
          <w:strike w:val="0"/>
        </w:rPr>
      </w:pPr>
      <w:r>
        <w:pict>
          <v:shape id="_x0000_i1028" type="#_x0000_t75" alt="lab11scr2" style="width:924pt;height:490.2pt">
            <v:imagedata r:id="rId5"/>
          </v:shape>
        </w:pict>
      </w:r>
    </w:p>
    <w:p>
      <w:pPr>
        <w:numPr>
          <w:ilvl w:val="0"/>
          <w:numId w:val="3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Выполнила упражнения.</w:t>
      </w:r>
    </w:p>
    <w:p>
      <w:pPr>
        <w:numPr>
          <w:ilvl w:val="0"/>
          <w:numId w:val="3"/>
        </w:numPr>
        <w:rPr>
          <w:b w:val="0"/>
          <w:i w:val="0"/>
          <w:strike w:val="0"/>
        </w:rPr>
      </w:pPr>
      <w:r>
        <w:pict>
          <v:shape id="_x0000_i1029" type="#_x0000_t75" alt="lab11scr3" style="width:952.8pt;height:453.6pt">
            <v:imagedata r:id="rId6"/>
          </v:shape>
        </w:pict>
      </w:r>
    </w:p>
    <w:p>
      <w:pPr>
        <w:numPr>
          <w:ilvl w:val="0"/>
          <w:numId w:val="3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Ответила на контрольные вопросы.</w: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Основные команды emacs</w:t>
      </w:r>
    </w:p>
    <w:p>
      <w:pPr>
        <w:numPr>
          <w:ilvl w:val="0"/>
          <w:numId w:val="4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Открыла emacs.</w:t>
      </w:r>
    </w:p>
    <w:p>
      <w:pPr>
        <w:numPr>
          <w:ilvl w:val="0"/>
          <w:numId w:val="4"/>
        </w:numPr>
        <w:rPr>
          <w:b w:val="0"/>
          <w:i w:val="0"/>
          <w:strike w:val="0"/>
        </w:rPr>
      </w:pPr>
      <w:r>
        <w:pict>
          <v:shape id="_x0000_i1030" type="#_x0000_t75" alt="lab11scr4" style="width:805.2pt;height:518.4pt">
            <v:imagedata r:id="rId7"/>
          </v:shape>
        </w:pict>
      </w:r>
    </w:p>
    <w:p>
      <w:pPr>
        <w:numPr>
          <w:ilvl w:val="0"/>
          <w:numId w:val="4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Создала файл lab07.sh с помощью комбинации Ctrl-x Ctrl-f (C-x C-f).</w:t>
      </w:r>
    </w:p>
    <w:p>
      <w:pPr>
        <w:numPr>
          <w:ilvl w:val="0"/>
          <w:numId w:val="4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Набрала текст:</w:t>
        <w:br/>
        <w:t>1 #!/bin/bash</w:t>
        <w:br/>
        <w:t>2 HELL=Hello</w:t>
        <w:br/>
        <w:t>3 function hello {</w:t>
        <w:br/>
        <w:t>4 LOCAL HELLO=World</w:t>
        <w:br/>
        <w:t>5 echo $HELLO</w:t>
        <w:br/>
        <w:t>6 }</w: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Основные комбинации клавиш для работы со справкой в Emacs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Комбинация клавиш Действие</w:t>
        <w:br/>
        <w:t>C-h ? Показать информацию по работе со справочной</w:t>
        <w:br/>
        <w:t>системой</w:t>
        <w:br/>
        <w:t>C-h t Вызвать интерактивный учебник</w:t>
        <w:br/>
        <w:t>C-h f Показать информацию по функции</w:t>
        <w:br/>
        <w:t>C-h v Показать информацию по переменной</w:t>
        <w:br/>
        <w:t>C-h k Показать информацию по действию комбинации</w:t>
        <w:br/>
        <w:t>клавиш</w:t>
        <w:br/>
        <w:t>C-h a Выполнить поисковый запрос в справке по строке или регулярному выражению</w:t>
        <w:br/>
        <w:t>C-h F Вызвать Emacs FAQ</w:t>
        <w:br/>
        <w:t>C-h i Показать документацию по Emacs (Info)</w:t>
      </w:r>
    </w:p>
    <w:p>
      <w:pPr>
        <w:rPr>
          <w:b w:val="0"/>
          <w:i w:val="0"/>
          <w:strike w:val="0"/>
        </w:rPr>
      </w:pPr>
      <w:r>
        <w:pict>
          <v:shape id="_x0000_i1031" type="#_x0000_t75" alt="lab11scr5" style="width:835.8pt;height:549.6pt">
            <v:imagedata r:id="rId8"/>
          </v:shape>
        </w:pict>
      </w:r>
    </w:p>
    <w:p>
      <w:pPr>
        <w:numPr>
          <w:ilvl w:val="0"/>
          <w:numId w:val="5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Сохранила файл с помощью комбинации Ctrl-x Ctrl-s (C-x C-s).</w:t>
      </w:r>
    </w:p>
    <w:p>
      <w:pPr>
        <w:numPr>
          <w:ilvl w:val="0"/>
          <w:numId w:val="5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Проделала с текстом стандартные процедуры редактирования, каждое действие должно осуществляться комбинацией клавиш.</w:t>
        <w:br/>
        <w:t>5.1. Вырезила одной командой целую строку (С-k).</w:t>
        <w:br/>
        <w:t>5.2. Вставила эту строку в конец файла (C-y).</w:t>
        <w:br/>
        <w:t>5.3. Выделила область текста (C-space).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5.4. Скопировала область в буфер обмена (M-w).</w:t>
        <w:br/>
        <w:t>5.5. Вставила область в конец файла.</w:t>
        <w:br/>
        <w:t>5.6. Вновь выделила эту область и на этот раз вырезать её (C-w).</w:t>
        <w:br/>
        <w:t>5.7. Отменила последнее действие (C-/).</w:t>
      </w:r>
    </w:p>
    <w:p>
      <w:pPr>
        <w:rPr>
          <w:b w:val="0"/>
          <w:i w:val="0"/>
          <w:strike w:val="0"/>
        </w:rPr>
      </w:pPr>
      <w:r>
        <w:pict>
          <v:shape id="_x0000_i1032" type="#_x0000_t75" alt="lab11scr6" style="width:968.4pt;height:534.6pt">
            <v:imagedata r:id="rId9"/>
          </v:shape>
        </w:pict>
      </w:r>
    </w:p>
    <w:p>
      <w:pPr>
        <w:numPr>
          <w:ilvl w:val="0"/>
          <w:numId w:val="6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Научилась использовать команды по перемещению курсора.</w:t>
        <w:br/>
        <w:t>6.1. Переместила курсор в начало строки (C-a).</w:t>
        <w:br/>
        <w:t>6.2. Переместила курсор в конец строки (C-e).</w:t>
        <w:br/>
        <w:t>6.3. Переместила курсор в начало буфера (M-&lt;).</w:t>
        <w:br/>
        <w:t>6.4. Переместила курсор в конец буфера (M-&gt;).</w:t>
      </w:r>
    </w:p>
    <w:p>
      <w:pPr>
        <w:numPr>
          <w:ilvl w:val="0"/>
          <w:numId w:val="6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Управление буферами.</w:t>
        <w:br/>
        <w:t>7.1. Вывела список активных буферов на экран (C-x C-b).</w: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Таблица 9.8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Регулярные выражения в Emacs</w:t>
        <w:br/>
        <w:t>Ctrl-q Ctrl-j новая строка</w:t>
        <w:br/>
        <w:t>Ctrl-q табуляция</w:t>
        <w:br/>
        <w:t>. любой знак кроме новой строки</w:t>
      </w:r>
    </w:p>
    <w:p>
      <w:pPr>
        <w:numPr>
          <w:ilvl w:val="0"/>
          <w:numId w:val="7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повторение предыдущего 0–n раз, жадное</w:t>
      </w:r>
    </w:p>
    <w:p>
      <w:pPr>
        <w:numPr>
          <w:ilvl w:val="0"/>
          <w:numId w:val="8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повторение предыдущего 1–n раз, жадное</w:t>
        <w:br/>
        <w:t>? повторение предыдущего 0–1 раз, жадное</w:t>
        <w:br/>
        <w:t>*?, +?, ?? аналогично предыдущим, ленивые</w:t>
        <w:br/>
        <w:t>[ …] набор символов, ^ в начале строки — «не эти символы»</w:t>
        <w:br/>
        <w:t>^ начало строки</w:t>
        <w:br/>
        <w:t>$ конец строки</w:t>
        <w:br/>
        <w:t>| или</w:t>
        <w:br/>
        <w:t>(…) группировка</w:t>
        <w:br/>
        <w:t>\b граница слова</w:t>
        <w:br/>
        <w:t>\B не граница слова</w:t>
        <w:br/>
        <w:t>\w буквенный символ</w:t>
        <w:br/>
        <w:t>\W небуквенный символ</w:t>
        <w:br/>
        <w:t>\1 ссылка на первую группу</w: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Переместитла вновь открытое окно (C-x) o со списком открытых буферов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и переключилась на другой буфер.</w:t>
        <w:br/>
        <w:t>7.3. Закрыла это окно (C-x 0).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7.4. Теперь вновь переключайтесь между буферами, но уже без вывода их списка на</w:t>
        <w:br/>
        <w:t>экран (C-x b).</w:t>
        <w:br/>
        <w:t>8. Управление окнами.</w:t>
        <w:br/>
        <w:t>8.1. Поделила фрейм на 4 части: разделила фрейм на два окна по вертикали (C-x 3),</w:t>
        <w:br/>
        <w:t>а затем каждое из этих окон на две части по горизонтали (C-x 2) (см. рис. 9.1).</w:t>
        <w:br/>
      </w:r>
      <w:r>
        <w:pict>
          <v:shape id="_x0000_i1033" type="#_x0000_t75" alt="lab11scr7" style="width:870.6pt;height:514.2pt">
            <v:imagedata r:id="rId10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8.2. В каждом из четырёх созданных окон открыла новый буфер (файл) и ввела</w:t>
        <w:br/>
        <w:t>несколько строк текста.</w:t>
        <w:br/>
        <w:t>9. Режим поиска</w:t>
        <w:br/>
        <w:t>9.1. Переключилась в режим поиска (C-s) и нашла несколько слов, присутствующих</w:t>
        <w:br/>
        <w:t>в тексте.</w:t>
        <w:br/>
        <w:t>9.2. Переключайтесь между результатами поиска, нажимая C-s.</w:t>
        <w:br/>
        <w:t>9.3. Выйдите из режима поиска, нажав C-g.</w:t>
        <w:br/>
        <w:t>9.4. Перешла в режим поиска и замены (M-%), ввела текст, который</w:t>
        <w:br/>
        <w:t>и заменила, нажмите Enter , затем ввела текст для замены. После того как будут</w:t>
        <w:br/>
        <w:t>подсвечены результаты поиска, нажала! для подтверждения замены.</w: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Вывод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Проеделв данные задания - я достигла цели.</w:t>
      </w:r>
    </w:p>
    <w:sectPr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2">
    <w:nsid w:val="00000003"/>
    <w:multiLevelType w:val="hybrid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3">
    <w:nsid w:val="00000004"/>
    <w:multiLevelType w:val="hybrid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4">
    <w:nsid w:val="00000005"/>
    <w:multiLevelType w:val="hybridMultilevel"/>
    <w:tmpl w:val="00000005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5">
    <w:nsid w:val="00000006"/>
    <w:multiLevelType w:val="hybridMultilevel"/>
    <w:tmpl w:val="0000000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6">
    <w:nsid w:val="00000007"/>
    <w:multiLevelType w:val="hybridMultilevel"/>
    <w:tmpl w:val="00000007"/>
    <w:lvl w:ilvl="0">
      <w:start w:val="1"/>
      <w:numFmt w:val="bullet"/>
      <w:lvlText w:val="*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00000008"/>
    <w:multiLevelType w:val="hybridMultilevel"/>
    <w:tmpl w:val="00000008"/>
    <w:lvl w:ilvl="0">
      <w:start w:val="1"/>
      <w:numFmt w:val="bullet"/>
      <w:lvlText w:val="+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https://github.com/user-attachments/assets/a848d02f-616c-4e89-9021-35cd6e3b7f71" TargetMode="External" /><Relationship Id="rId11" Type="http://schemas.openxmlformats.org/officeDocument/2006/relationships/theme" Target="theme/theme1.xml" /><Relationship Id="rId12" Type="http://schemas.openxmlformats.org/officeDocument/2006/relationships/numbering" Target="numbering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github.com/user-attachments/assets/2ce86d38-ebec-47a4-98ec-266a9c2bfd18" TargetMode="External" /><Relationship Id="rId5" Type="http://schemas.openxmlformats.org/officeDocument/2006/relationships/image" Target="https://github.com/user-attachments/assets/9784602e-519d-4903-97fd-134b6df80af4" TargetMode="External" /><Relationship Id="rId6" Type="http://schemas.openxmlformats.org/officeDocument/2006/relationships/image" Target="https://github.com/user-attachments/assets/cb9edc9e-afa0-4515-89ac-7cda6bcdf95a" TargetMode="External" /><Relationship Id="rId7" Type="http://schemas.openxmlformats.org/officeDocument/2006/relationships/image" Target="https://github.com/user-attachments/assets/1dc285e7-bdf5-400b-9f6d-39e263b71bef" TargetMode="External" /><Relationship Id="rId8" Type="http://schemas.openxmlformats.org/officeDocument/2006/relationships/image" Target="https://github.com/user-attachments/assets/05278667-aa33-4df4-95c8-b75d219006fa" TargetMode="External" /><Relationship Id="rId9" Type="http://schemas.openxmlformats.org/officeDocument/2006/relationships/image" Target="https://github.com/user-attachments/assets/99747cd6-90e4-4c0c-922a-a4bca907ba8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