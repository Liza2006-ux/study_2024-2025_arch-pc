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№8"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Поиск файлов. Перенаправление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ввода-вывода. Просмотр запущенных процессов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Ознакомление с инструментами поиска файлов и фильтрации текстовых данных.</w:t>
        <w:br/>
        <w:t>Приобретение практических навыков: по управлению процессами (и заданиями), по</w:t>
        <w:br/>
        <w:t>проверке использования диска и обслуживанию файловых систем.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Перенаправление ввода-вывода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системе по умолчанию открыто три специальных потока:</w:t>
        <w:br/>
        <w:t>– stdin — стандартный поток ввода (по умолчанию: клавиатура), файловый дескриптор</w:t>
        <w:br/>
        <w:t>0;</w:t>
        <w:br/>
        <w:t>– stdout — стандартный поток вывода (по умолчанию: консоль), файловый дескриптор</w:t>
        <w:br/>
        <w:t>1;</w:t>
        <w:br/>
        <w:t>– stderr — стандартный поток вывод сообщений об ошибках (по умолчанию: консоль),</w:t>
        <w:br/>
        <w:t>файловый дескриптор 2.</w:t>
        <w:br/>
        <w:t>Большинство используемых в консоли команд и программ записывают результаты</w:t>
        <w:br/>
        <w:t>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</w:t>
        <w:br/>
        <w:t>и ввода можно перенаправлять на другие файлы или устройства. Проще всего это делается</w:t>
        <w:br/>
        <w:t>с помощью символов &gt;, &gt;&gt;, &lt;, &lt;&lt;.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Рассмотрим пример.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1 # Перенаправление stdout (вывода) в файл.</w:t>
        <w:br/>
        <w:t>2 # Если файл отсутствовал, то он создаётся,</w:t>
        <w:br/>
        <w:t>3 # иначе -- перезаписывается.</w:t>
        <w:br/>
        <w:t>4</w:t>
        <w:br/>
        <w:t>5 # Создаёт файл, содержащий список дерева каталогов.</w:t>
        <w:br/>
        <w:t>6 ls -lR &gt; dir-tree.list</w:t>
        <w:br/>
        <w:t>7</w:t>
        <w:br/>
        <w:t>8 1&gt;filename</w:t>
        <w:br/>
        <w:t>9 # Перенаправление вывода (stdout) в файл "filename".</w:t>
        <w:br/>
        <w:t>10 1&gt;&gt;filename</w:t>
        <w:br/>
        <w:t>11 # Перенаправление вывода (stdout) в файл "filename",</w:t>
        <w:br/>
        <w:t>12 # файл открывается в режиме добавления.</w:t>
        <w:br/>
        <w:t>13 2&gt;filename</w:t>
        <w:br/>
        <w:t>14 # Перенаправление stderr в файл "filename".</w:t>
        <w:br/>
        <w:t>15 2&gt;&gt;filename</w:t>
        <w:br/>
        <w:t>16 # Перенаправление stderr в файл "filename",</w:t>
        <w:br/>
        <w:t>17 # файл открывается в режиме добавления.</w:t>
        <w:br/>
        <w:t>18 &amp;&gt;filename</w:t>
        <w:br/>
        <w:t>19 # Перенаправление stdout и stderr в файл "filename".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Конвейер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Конвейер (pipe) служит для объединения простых команд или утилит в цепочки, в которых результат работы предыдущей команды передаётся последующей. Синтаксис</w:t>
        <w:br/>
        <w:t>следующий:</w:t>
        <w:br/>
        <w:t>1 команда 1 | команда 2</w:t>
        <w:br/>
        <w:t>2 # означает, что вывод команды 1 передастся на ввод команде 2</w:t>
        <w:br/>
        <w:t>Конвейеры можно группировать в цепочки и выводить с помощью перенаправления</w:t>
        <w:br/>
        <w:t>в файл, например:</w:t>
        <w:br/>
        <w:t>1 ls -la |sort &gt; sortilg_list</w:t>
        <w:br/>
        <w:t>вывод команды ls -la передаётся команде сортировки sort\verb, которая пишет результат в файл sorting_list\verb.</w:t>
        <w:br/>
        <w:t>Чаще всего скрипты на Bash используются в качестве автоматизации каких-то рутинных операций в консоли, отсюда иногда возникает необходимость в обработке stdout</w:t>
        <w:br/>
        <w:t>одной команды и передача на stdin другой команде, при этом результат выполнения</w:t>
        <w:br/>
        <w:t>команды должен обработан.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Поиск файла</w:t>
        <w:br/>
        <w:t>Команда find используется для поиска и отображения на экран имён файлов, соответствующих заданной строке символов.</w:t>
        <w:br/>
        <w:t>Формат команды:</w:t>
        <w:br/>
        <w:t>1 find путь [-опции]</w:t>
        <w:br/>
        <w:t>Путь определяет каталог, начиная с которого по всем подкаталогам будет вестись</w:t>
        <w:br/>
        <w:t>поиск.</w:t>
        <w:br/>
        <w:t>Примеры: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Вывела на экран имена файлов из вашего домашнего каталога и его подкаталогов,</w:t>
        <w:br/>
        <w:t>начинающихся на f:</w:t>
        <w:br/>
        <w:t>1 find ~ -name "f*" -print</w:t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8scr1" style="width:714pt;height:533.4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Здесь ~ — обозначение вашего домашнего каталога, -name — после этой опции указывается имя файла, который нужно найти, "f*" — строка символов, определяющая имя</w:t>
        <w:br/>
        <w:t>файла, -print — опция, задающая вывод результатов поиска на экран.</w:t>
        <w:br/>
        <w:t>3. Вывела на экран имена файлов в каталоге /etc, начинающихся с символа p:</w:t>
        <w:br/>
        <w:t>1 find /etc -name "p*" -print</w:t>
        <w:br/>
        <w:t>4. Найти в Вашем домашнем каталоге файлы, имена которых заканчиваются символом</w:t>
        <w:br/>
        <w:t>~ и удалила их:</w:t>
        <w:br/>
        <w:t>1 find ~ -name "*~" -exec rm "{}" ;</w:t>
        <w:br/>
        <w:t>Здесь опция -exec rm "{}" ; задаёт применение команды rm ко всем файлам, имена которых соответствуют указанной после опции -name строке символов.</w:t>
        <w:br/>
        <w:t>Для просмотра опций команды find воспользуйтесь командой man.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Фильтрация текста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Нашла в текстовом файле указанную строку символов позволяет команда grep.</w:t>
        <w:br/>
        <w:t>Формат команды:</w:t>
        <w:br/>
        <w:t>1 grep строка имя_файла</w:t>
        <w:br/>
        <w:t>Кроме того, команда grep способна обрабатывать стандартный вывод других команд</w:t>
        <w:br/>
        <w:t>(любой текст). Использовала конвейер, связав вывод команды с вводом</w:t>
        <w:br/>
        <w:t>grep.</w:t>
        <w:br/>
      </w:r>
      <w:r>
        <w:pict>
          <v:shape id="_x0000_i1028" type="#_x0000_t75" alt="lab8scr2" style="width:641.4pt;height:607.2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Примеры: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Показала строки во всех файлах в вашем домашнем каталоге с именами, начинающимися на f, в которых есть слово begin:</w:t>
        <w:br/>
        <w:t>1 grep begin f*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Нашла в текущем каталоге все файлы, содержащих в имени «лаб»:</w:t>
        <w:br/>
        <w:t>1 ls -l | grep лаб</w:t>
        <w:br/>
        <w:t>6.2.5. Проверила использования диска</w:t>
        <w:br/>
        <w:t>Команда df показывала размер каждого смонтированного раздела диска.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Формат команды:</w:t>
        <w:br/>
        <w:t>1 df [-опции] [файловая_система]</w:t>
        <w:br/>
        <w:t>Пример:</w:t>
        <w:br/>
        <w:t>1 df -vi</w:t>
        <w:br/>
        <w:t>Команда du показывала число килобайт, используемое каждым файлом или каталогом.</w:t>
        <w:br/>
        <w:t>Формат команды:</w:t>
        <w:br/>
        <w:t>1 du [-опции] [имя_файла...]</w:t>
        <w:br/>
        <w:t>Пример.</w:t>
        <w:br/>
        <w:t>1 du -a ~/</w:t>
        <w:br/>
        <w:t>На afs  посмотрела использованное пространство командой</w:t>
        <w:br/>
        <w:t>1 fs quota</w:t>
        <w:br/>
      </w:r>
      <w:r>
        <w:pict>
          <v:shape id="_x0000_i1029" type="#_x0000_t75" alt="lab8scr3" style="width:704.4pt;height:499.8pt">
            <v:imagedata r:id="rId6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Управление задачами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Любую выполняющуюся в консоли команду или внешнюю программу можно запустить</w:t>
        <w:br/>
        <w:t>в фоновом режиме. В конце имени команды указала знак амперсанда</w:t>
        <w:br/>
        <w:t>&amp;. Например:</w:t>
        <w:br/>
        <w:t>1 gedit &amp;</w:t>
        <w:br/>
        <w:t>Запущен текстовой редактор gedit в фоновом режиме. Консоль при этом не будет</w:t>
        <w:br/>
        <w:t>заблокирована.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Запущенные фоном программы называются задачами (jobs). Ими можно управлять</w:t>
        <w:br/>
        <w:t>с помощью команды jobs, которая выводит список запущенных в данный момент задач.</w:t>
        <w:br/>
        <w:t>Для завершения задачи выполнила команду</w:t>
        <w:br/>
        <w:t>1 kill %номер задачи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Управление процессами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Любой команде, выполняемой в системе, присваивается идентификатор процесса</w:t>
        <w:br/>
        <w:t>(process ID). Получить информацию о процессе и управлять им, пользуясь идентификатором процесса, можно из любого окна командного интерпретатора.</w:t>
        <w:br/>
        <w:t>Команда ps используется для получения информации о процессах.</w:t>
        <w:br/>
        <w:t>Формат команды:</w:t>
        <w:br/>
        <w:t>1 ps [-опции]</w:t>
        <w:br/>
        <w:t>Для получения информации о процессах, управляемых вами и запущенных (работающих или остановленных) на  терминале, использовала опцию aux.</w:t>
        <w:br/>
      </w:r>
      <w:r>
        <w:pict>
          <v:shape id="_x0000_i1030" type="#_x0000_t75" alt="lab8scr4" style="width:681.6pt;height:484.2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Пример:</w:t>
        <w:br/>
        <w:t>1 ps aux</w:t>
        <w:br/>
        <w:t>Для запуска команды в фоновом режиме  в конце командной строки указала знак &amp; (амперсанд).</w:t>
        <w:br/>
        <w:t>Пример работы, требующей много машинного времени для выполнения, и которую</w:t>
        <w:br/>
        <w:t>целесообразно запустить в фоновом режиме:</w:t>
        <w:br/>
        <w:t>1 find /var/log -name "*.log" -print &gt; l.log &amp;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Осуществила вход в систему, используя соответствующее имя пользователя.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Записала в файл file.txt названия файлов, содержащихся в каталоге /etc. Дописала в этот же файл названия файлов, содержащихся в вашем домашнем каталоге.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Вывела имена всех файлов из file.txt, имеющих расширение .conf, после чего</w:t>
        <w:br/>
        <w:t>запишите их в новый текстовой файл conf.txt.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Определила, какие файлы в вашем домашнем каталоге имеют имена, начинавшиеся</w:t>
        <w:br/>
        <w:t>с символа c. Предложила несколько вариантов, как это сделать.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Вывела на экран (по странично) имена файлов из каталога /etc, начинающиеся</w:t>
        <w:br/>
        <w:t>с символа h.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Запустила в фоновом режиме процесс, который будет записывать в файл ~/logfile</w:t>
        <w:br/>
        <w:t>файлы, имена которых начинаются с log.</w:t>
      </w:r>
    </w:p>
    <w:p>
      <w:pPr>
        <w:rPr>
          <w:b w:val="0"/>
          <w:i w:val="0"/>
          <w:strike w:val="0"/>
        </w:rPr>
      </w:pPr>
      <w:r>
        <w:pict>
          <v:shape id="_x0000_i1031" type="#_x0000_t75" alt="lab8scr5" style="width:756pt;height:482.4pt">
            <v:imagedata r:id="rId8"/>
          </v:shape>
        </w:pic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Удалила файл ~/logfile.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Запустила из консоли в фоновом режиме редактор gedit.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Определила идентификатор процесса gedit, используя команду ps, конвейер и фильтр</w:t>
        <w:br/>
        <w:t>grep. Как ещё можно определить идентификатор процесса.</w:t>
      </w:r>
    </w:p>
    <w:p>
      <w:pPr>
        <w:rPr>
          <w:b w:val="0"/>
          <w:i w:val="0"/>
          <w:strike w:val="0"/>
        </w:rPr>
      </w:pPr>
      <w:r>
        <w:pict>
          <v:shape id="_x0000_i1032" type="#_x0000_t75" alt="lab8scr6" style="width:644.4pt;height:476.4pt">
            <v:imagedata r:id="rId9"/>
          </v:shape>
        </w:pic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Прочтитала справку (man) команды kill, после чего используйте её для завершения</w:t>
        <w:br/>
        <w:t>процесса gedit.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Выполнила команды df и du, предварительно получив более подробную информацию</w:t>
        <w:br/>
        <w:t>об этих командах, с помощью команды man.</w:t>
      </w:r>
    </w:p>
    <w:p>
      <w:pPr>
        <w:rPr>
          <w:b w:val="0"/>
          <w:i w:val="0"/>
          <w:strike w:val="0"/>
        </w:rPr>
      </w:pPr>
      <w:r>
        <w:pict>
          <v:shape id="_x0000_i1033" type="#_x0000_t75" alt="lab8scr7" style="width:428.4pt;height:253.2pt">
            <v:imagedata r:id="rId10"/>
          </v:shape>
        </w:pic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Воспользовавшись справкой команды find, вывела имена всех директорий, имеющихся в вашем домашнем каталоге.</w:t>
      </w:r>
    </w:p>
    <w:p>
      <w:pPr>
        <w:pStyle w:val="Heading1"/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 - ознакомление с инструментами поиска файлов и фильтрации текстовых данных.</w:t>
        <w:br/>
        <w:t>Приобретение практических навыков: по управлению процессами (и заданиями), по</w:t>
        <w:br/>
        <w:t>проверке использования диска и обслуживанию файловых систем, проделав данные задания - я ознакомилась с инструментами поиска файлов и фильтрации текстовых данных.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c81cfb1d-5a00-4e5c-a60a-8cac5e613619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c7fb4eae-539e-475f-8a8c-f8026540890a" TargetMode="External" /><Relationship Id="rId5" Type="http://schemas.openxmlformats.org/officeDocument/2006/relationships/image" Target="https://github.com/user-attachments/assets/16397f3e-3918-4c4a-896b-77ab658e0258" TargetMode="External" /><Relationship Id="rId6" Type="http://schemas.openxmlformats.org/officeDocument/2006/relationships/image" Target="https://github.com/user-attachments/assets/c256d0e0-366a-4248-a879-bba6955005e6" TargetMode="External" /><Relationship Id="rId7" Type="http://schemas.openxmlformats.org/officeDocument/2006/relationships/image" Target="https://github.com/user-attachments/assets/888450f2-fc00-45e1-ac47-75a49c3693e1" TargetMode="External" /><Relationship Id="rId8" Type="http://schemas.openxmlformats.org/officeDocument/2006/relationships/image" Target="https://github.com/user-attachments/assets/fc632c22-3d9b-44c8-b158-96cc60cf582c" TargetMode="External" /><Relationship Id="rId9" Type="http://schemas.openxmlformats.org/officeDocument/2006/relationships/image" Target="https://github.com/user-attachments/assets/7a26d662-a37f-4510-bb35-6a7d0e5ce9f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