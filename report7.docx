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3.0 -->
  <w:body>
    <w:p>
      <w:pPr>
        <w:rPr>
          <w:b w:val="0"/>
          <w:i w:val="0"/>
          <w:strike w:val="0"/>
        </w:rPr>
      </w:pPr>
      <w:r>
        <w:pict>
          <v:rect id="_x0000_i1025" style="width:468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Front matter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title: "Отчёт по лабораторной работе №7"</w:t>
        <w:br/>
        <w:t>subtitle: "Операционные системы"</w:t>
        <w:br/>
        <w:t>author: "Волчкова Eлизавета Дмитриевна"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Generic otions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lang: ru-RU</w:t>
        <w:br/>
        <w:t>toc-title: "Содержание"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bibliography: bib/cite.bib</w:t>
        <w:br/>
        <w:t>csl: pandoc/csl/gost-r-7-0-5-2008-numeric.csl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Pdf output format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toc: true # Table of contents</w:t>
        <w:br/>
        <w:t>toc-depth: 2</w:t>
        <w:br/>
        <w:t>lof: true # List of figures</w:t>
        <w:br/>
        <w:t>lot: true # List of tables</w:t>
        <w:br/>
        <w:t>fontsize: 12pt</w:t>
        <w:br/>
        <w:t>linestretch: 1.5</w:t>
        <w:br/>
        <w:t>papersize: a4</w:t>
        <w:br/>
        <w:t>documentclass: scrreprt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polyglossia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polyglossia-lang:</w:t>
        <w:br/>
        <w:t>name: russian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polyglossia-otherlangs:</w:t>
        <w:br/>
        <w:t>name: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babel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babel-lang: russian</w:t>
        <w:br/>
        <w:t>babel-otherlangs: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Fonts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mainfont: IBM Plex Serif</w:t>
        <w:br/>
        <w:t>romanfont: IBM Plex Serif</w:t>
        <w:br/>
        <w:t>sansfont: IBM Plex Sans</w:t>
        <w:br/>
        <w:t>monofont: IBM Plex Mono</w:t>
        <w:br/>
        <w:t>mathfont: STIX Two Math</w:t>
        <w:br/>
        <w:t>mainfontoptions: Ligatures=Common,Ligatures=TeX,Scale=0.94</w:t>
        <w:br/>
        <w:t>romanfontoptions: Ligatures=Common,Ligatures=TeX,Scale=0.94</w:t>
        <w:br/>
        <w:t>sansfontoptions: Ligatures=Common,Ligatures=TeX,Scale=MatchLowercase,Scale=0.94</w:t>
        <w:br/>
        <w:t>monofontoptions: Scale=MatchLowercase,Scale=0.94,FakeStretch=0.9</w:t>
        <w:br/>
        <w:t>mathfontoptions: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biblatex: true</w:t>
        <w:br/>
        <w:t>biblio-style: "gost-numeric"</w:t>
        <w:br/>
        <w:t>biblatexoptions: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parentracker=true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backend=biber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hyperref=auto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language=auto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autolang=other*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citestyle=gost-numeric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Pandoc-crossref LaTeX customization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figureTitle: "Рис."</w:t>
        <w:br/>
        <w:t>tableTitle: "Таблица"</w:t>
        <w:br/>
        <w:t>listingTitle: "Листинг"</w:t>
        <w:br/>
        <w:t>lofTitle: "Список иллюстраций"</w:t>
        <w:br/>
        <w:t>lotTitle: "Список таблиц"</w:t>
        <w:br/>
        <w:t>lolTitle: "Листинги"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Misc options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indent: true</w:t>
        <w:br/>
        <w:t>header-includes: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\usepackage{indentfirst}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\usepackage{float} # keep figures where there are in the text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\floatplacement{figure}{H} # keep figures where there are in the text</w:t>
      </w:r>
    </w:p>
    <w:p>
      <w:pPr>
        <w:rPr>
          <w:b w:val="0"/>
          <w:i w:val="0"/>
          <w:strike w:val="0"/>
        </w:rPr>
      </w:pPr>
      <w:r>
        <w:pict>
          <v:rect id="_x0000_i1026" style="width:468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работы</w:t>
      </w:r>
    </w:p>
    <w:p>
      <w:pPr>
        <w:pStyle w:val="IndentedCode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Ознакомление с файловой системой Linux, её структурой, именами и содержанием каталогов.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  <w:br/>
        <w:t>5.2. Указания к работе 5.2.1. Команды для работы с файлами и каталогами Для создания текстового файла можно использовать команду touch.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Формат команды: 1 touch имя-файла Для просмотра файлов небольшого размера можно использовать команду cat.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Формат команды: 1 cat имя-файла Для просмотра файлов постранично удобнее использовать команду less.</w:t>
        <w:br/>
        <w:t>Формат команды: 1 less имя-файла Следующие клавиши используются для управления процессом просмотра: – Space — переход к следующей странице, – ENTER — сдвиг вперёд на одну строку, – b — возврат на предыдущую страницу, – h — обращение за подсказкой, – q — выход из режима просмотра файла. Команда head выводит по умолчанию первые 10 строк файла. Формат команды: 1 head [-n] имя-файла, где n — количество выводимых строк. Команда tail выводит умолчанию 10 последних строк файла. Формат команды: 1 tail [-n] имя-файла, где n — количество выводимых строк. Кулябов Д. С. и др.</w:t>
        <w:br/>
        <w:t>Операционные системы 47 5.2.2. Копирование файлов и каталогов Команда cp используется для копирования файлов и каталогов.</w:t>
        <w:br/>
        <w:t>Формат команды: 1 cp [-опции] исходный_файл целевой_файл Примеры: 1. Копирование файла в текущем каталоге.</w:t>
        <w:br/>
        <w:t>Скопировать файл ~/abc1 в файл april и в файл may: 1 cd 2 touch abc1 3 cp abc1 april 4 cp abc1 may 2.</w:t>
        <w:br/>
        <w:t>Копирование нескольких файлов в каталог.</w:t>
        <w:br/>
        <w:t>Скопировать файлы april и may в каталог monthly: 1 mkdir monthly 2 cp april may monthly 3.</w:t>
        <w:br/>
        <w:t>Копирование файлов в произвольном каталоге.</w:t>
        <w:br/>
        <w:t>Скопировать файл monthly/may в файл с именем june: 1 cp monthly/may monthly/june 2 ls monthly Опция i в команде cp выведет на экран запрос подтверждения о перезаписи файла.</w:t>
        <w:br/>
        <w:t>Для рекурсивного копирования каталогов, содержащих файлы, используется команда cp с опцией r.</w:t>
        <w:br/>
        <w:t>Примеры: 1. Копирование каталогов в текущем каталоге. Скопировать каталог monthly в каталог monthly.00: 1 mkdir monthly.00 2 cp -r monthly monthly.00 2.</w:t>
        <w:br/>
        <w:t>Копирование каталогов в произвольном каталоге.</w:t>
        <w:br/>
        <w:t>Скопировать каталог monthly.00 в каталог /tmp 1 cp -r monthly.00 /tmp 5.2.3.</w:t>
        <w:br/>
        <w:t>Перемещение и переименование файлов и каталогов Команды mv и mvdir предназначены для перемещения и переименования файлов и каталогов.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Формат команды mv: 48 Лабораторная работа № 5. Анализ файловой системы Linux. Команды для работы … 1 mv [-опции] старый_файл новый_файл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Примеры: 1. Переименование файлов в текущем каталоге. Изменить название файла april на july в домашнем каталоге: 1 cd 2 mv april july 2.</w:t>
        <w:br/>
        <w:t>Перемещение файлов в другой каталог. Переместить файл july в каталог monthly.00: 1 mv july monthly.00 2 ls monthly.00</w:t>
        <w:br/>
        <w:t>Результат: 1 april july june may Если необходим запрос подтверждения о перезаписи файла, то нужно использовать опцию i. 3.</w:t>
        <w:br/>
        <w:t>Переименование каталогов в текущем каталоге.</w:t>
        <w:br/>
        <w:t>Переименовать каталог monthly.00 в monthly.01 1 mv monthly.00 monthly.01 4. Перемещение каталога в другой каталог.</w:t>
        <w:br/>
        <w:t>Переместить каталог monthly.01в каталог reports: 1 mkdir reports 2 mv monthly.01 reports 5.</w:t>
        <w:br/>
        <w:t>Переименование каталога, не являющегося текущим. Переименовать каталог reports/monthly.01 в reports/monthly: 1 mv reports/monthly.01 reports/monthly 5.2.4.</w:t>
        <w:br/>
        <w:t>Права доступа Каждый файл или каталог имеет права доступа (табл. 5.1). В сведениях о файле или каталоге указываются:</w:t>
        <w:br/>
        <w:t>– тип файла (символ (-) обозначает файл, а символ (d) — каталог); – права для владельца файла</w:t>
        <w:br/>
        <w:t>(r — разрешено чтение, w — разрешена запись, x — разрешено выполнение, - — право доступа отсутствует);</w:t>
        <w:br/>
        <w:t>– права для членов группы (r — разрешено чтение, w — разрешена запись, x — разрешено выполнение, - — право доступа отсутствует);</w:t>
        <w:br/>
        <w:t>– права для всех остальных (r — разрешено чтение, w — разрешена запись, x — разрешено выполнение, - — право доступа отсутствует).</w:t>
        <w:br/>
        <w:t>Примеры: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lab7scr1" style="width:651.6pt;height:501.6pt">
            <v:imagedata r:id="rId4"/>
          </v:shape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Права доступа Право Обозначение Файл Каталог Чтение r Разрешены просмотр и копирование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Разрешён просмотр списка входящих файлов Запись w Разрешены изменение и переименование</w:t>
        <w:br/>
        <w:t>Разрешены создание и удаление файлов Выполнение x Разрешено выполнение файла (скриптов и/или программ)</w:t>
        <w:br/>
        <w:t>Разрешён доступ в каталог и есть возможность сделать его текущим 1.</w:t>
        <w:br/>
        <w:t>Для файла (крайнее левое поле имеет значение -) владелец файла имеет право на чтение и запись (rw-), группа, в которую входит владелец файла, может читать файл (r--),</w:t>
        <w:br/>
        <w:t>все остальные могут читать файл (r--): 1 -rw-r--r-- 2.</w:t>
        <w:br/>
      </w:r>
      <w:r>
        <w:pict>
          <v:shape id="_x0000_i1028" type="#_x0000_t75" alt="lab7scr2" style="width:610.8pt;height:557.4pt">
            <v:imagedata r:id="rId5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Только владелец файла имеет право на чтение, изменение и выполнение файла: 1 -rwx------ 3.</w:t>
        <w:br/>
        <w:t>Владелец каталога (крайнее левое поле имеет значение d) имеет право на просмотр, изменение и доступа в каталог, члены группы могут входить и просматривать его, все остальные — только входить в каталог:</w:t>
        <w:br/>
        <w:t>1 drwxr-x--x 5.2.5.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Изменение прав доступа Права доступа к файлу или каталогу можно изменить, воспользовавшись командой chmod.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Сделать это может владелец файла (или каталога) или пользователь с правами администратора.</w:t>
        <w:br/>
        <w:t xml:space="preserve">Формат команды: 1 chmod режим имя_файла Режим (в формате команды) имеет следующие компоненты структуры и способ записи: = установить право - лишить права + дать право r чтение w запись 50 Лабораторная работа № 5. </w:t>
      </w:r>
      <w:r>
        <w:pict>
          <v:shape id="_x0000_i1029" type="#_x0000_t75" alt="lab7scr3" style="width:615pt;height:513.6pt">
            <v:imagedata r:id="rId6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Анализ файловой системы Linux.</w:t>
        <w:br/>
        <w:t>Команды для работы … x выполнение u (user) владелец файла g (group) группа, к которой принадлежит владелец файла o (others) все остальные</w:t>
        <w:br/>
        <w:t>В работе с правами доступа можно использовать их цифровую запись (восьмеричное значение) вместо символьной (табл. 5.2).</w:t>
        <w:br/>
        <w:t>Таблица 5.2 Формы записи прав доступа Двоичная Восьмеричная Символьная 111 7 rwx 110 6 rw101 5 r-x 100 4 r-- 011 3 -wx 010 2 -w001 1 --x 000 0 ---</w:t>
        <w:br/>
        <w:t>Примеры: 1. Создала файл ~/may с правом выполнения для владельца: 1 cd 2 touch may 3 ls -l may 4 chmod u+x may 5 ls -l may 2.</w:t>
        <w:br/>
        <w:t>Требуется лишить владельца файла ~/may права на выполнение: 1 chmod u-x may 2 ls -l may 3.</w:t>
        <w:br/>
        <w:t>Создала каталог monthly с запретом на чтение для членов группы и всех остальных пользователей: 1 cd 2 mkdir monthly 3 chmod g-r, o-r monthly 4.</w:t>
        <w:br/>
        <w:t>Требуется создать файл ~/abc1 с правом записи для членов группы: 1 cd 2 touch abc1 3 chmod g+w abc1 Кулябов Д. С. и др.</w:t>
        <w:br/>
        <w:t>Операционные системы 51 5.2.6. Анализ файловой системы Файловая система в Linux состоит из фалов и каталогов.</w:t>
        <w:br/>
        <w:t>Каждому физическому носителю соответствует своя файловая система. Существует несколько типов файловых систем.</w:t>
        <w:br/>
        <w:t>Перечислила наиболее часто встречающиеся типы: – ext2fs (second extended filesystem); – ext2fs (third extended file system);</w:t>
        <w:br/>
        <w:t>– ext4 (fourth extended file system);</w:t>
        <w:br/>
      </w:r>
      <w:r>
        <w:pict>
          <v:shape id="_x0000_i1030" type="#_x0000_t75" alt="lab7scr4" style="width:748.8pt;height:574.8pt">
            <v:imagedata r:id="rId7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– ReiserFS; – xfs; – fat (file allocation table); – ntfs (new technology file system).</w:t>
        <w:br/>
        <w:t>Для просмотра используемых в операционной системе файловых систем можно воспользоваться командой mount без параметров.</w:t>
        <w:br/>
        <w:t>В результате её применения можно получить примерно следующее:</w:t>
        <w:br/>
        <w:t>1 mount 2 3 proc on /proc type proc (rw) 4 sysfs on /sys type sysfs</w:t>
        <w:br/>
        <w:t>(rw,nosuid,nodev,noexec) 5 udev on /dev type tmpfs (rw,nosuid) 6 devpts on /dev/pts type devpts (rw,nosuid,noexec)</w:t>
        <w:br/>
        <w:t>7 /dev/sda1 on /mnt/a type ext3 (rw,noatime) 8 /dev/sdb2 on /mnt/docs type reiserfs (rw,noatime)</w:t>
        <w:br/>
        <w:t>9 shm on /dev/shm type tmpfs (rw,noexec,nosuid,nodev)</w:t>
        <w:br/>
        <w:t>10 usbfs on /proc/bus/usb type usbfs</w:t>
        <w:br/>
        <w:t>11 (rw,noexec,nosuid,devmode=0664,devgid=85)</w:t>
        <w:br/>
        <w:t>12 binfmt_misc on /proc/sys/fs/binfmt_misc type binfmt_misc</w:t>
        <w:br/>
        <w:t>13 (rw,noexec,nosuid,nodev)</w:t>
        <w:br/>
        <w:t>14 nfsd on /proc/fs/nfs type nfsd (rw,noexec,nosuid,nodev)</w:t>
        <w:br/>
        <w:t>15</w:t>
        <w:br/>
        <w:t>В данном случае указаны имена устройств, названия соответствующих им точек монтирования (путь), тип файловой системы и параметрами монтирования.</w:t>
        <w:br/>
        <w:t>В контексте команды mount устройство — специальный файл устройства, с помощью которого операционная система получает доступ к аппаратному устройству.</w:t>
        <w:br/>
        <w:t>Файлы устройств обычно располагаются в каталоге /dev, имеют сокращённые имена</w:t>
        <w:br/>
        <w:t>(например, sdaN, sdbN или hdaN, hdbN, где N — порядковый номер устройства, sd — устройства SCSI, hd — устройства MFM/IDE).</w:t>
        <w:br/>
        <w:t>Точка монтирования — каталог (путь к каталогу), к которому присоединяются файлы устройств.</w:t>
        <w:br/>
        <w:t>Другой способ определения смонтированных в операционной системе файловых систем — просмотр файла/etc/fstab.</w:t>
        <w:br/>
        <w:t>Сделала с помощью команды cat:</w:t>
        <w:br/>
        <w:t>1 cat /etc/fstab 2 3 /dev/hda1 / ext2 defaults 1 1 4 /dev/hda5 /home ext2 defaults 1 2 5 /dev/hda6 swap swap defaults 0 0 6 /dev/hdc /mnt/cdrom auto umask=0,user,noauto,ro,exec,users 0 0 52</w:t>
        <w:br/>
        <w:t>Лабораторная работа № 5.</w:t>
        <w:br/>
        <w:t>Анализ файловой системы Linux.</w:t>
        <w:br/>
        <w:t xml:space="preserve">Команды для работы … </w:t>
      </w:r>
      <w:r>
        <w:pict>
          <v:shape id="_x0000_i1031" type="#_x0000_t75" alt="lab7scr6" style="width:540pt;height:508.8pt">
            <v:imagedata r:id="rId8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7 none /mnt/floppy supermount dev=/dev/fd0,fs=ext2:vfat,--,</w:t>
        <w:br/>
        <w:t>8 sync,umask=0 0 0 9 none /proc proc defaults 0 0 10 none /dev/pts devpts mode=0622 0 0</w:t>
        <w:br/>
        <w:t>В каждой строке этого файла указано: – имя устройство; – точка монтирования;</w:t>
        <w:br/>
        <w:t>– тип файловой системы; – опции монтирования; – специальные флаги для утилиты dump;</w:t>
        <w:br/>
        <w:t>– порядок проверки целостности файловой системы с помощью утилиты fsck.</w:t>
        <w:br/>
        <w:t>Для определения объёма свободного пространства на файловой системе воспользовался командой df,</w:t>
        <w:br/>
        <w:t>которая выведет на экран список всех файловых систем в соответствии с именами устройств,</w:t>
        <w:br/>
        <w:t>с указанием размера и точки монтирования.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Например: 1 df 2 3 Filesystem 1024-blocks Used Available Capacity Mounted on 4 /dev/hda3 297635 169499 112764 60%</w:t>
        <w:br/>
        <w:t>/ С помощью команды fsck можно проверить (а в ряде случаев восстановить) целостность файловой системы: Формат команды: 1 fsck имя_устройства</w:t>
        <w:br/>
        <w:t>Пример: 1 fsck /dev/sda1 5.3.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Последовательность выполнения работы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Выполнила все примеры, приведённые в первой части описания лабораторной работы.</w:t>
      </w:r>
    </w:p>
    <w:p>
      <w:pPr>
        <w:pStyle w:val="List"/>
        <w:numPr>
          <w:ilvl w:val="1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Выполнила следующие действия, зафиксировав в отчёте по лабораторной работе используемые при этом команды и результаты их выполнения:</w:t>
        <w:br/>
        <w:t>2.1. Скопировала файл /usr/include/sys/io.h в домашний каталог и назовала его equipment.</w:t>
        <w:br/>
      </w:r>
      <w:r>
        <w:pict>
          <v:shape id="_x0000_i1032" type="#_x0000_t75" alt="lab7scr5" style="width:630.6pt;height:481.8pt">
            <v:imagedata r:id="rId9"/>
          </v:shape>
        </w:pict>
      </w:r>
    </w:p>
    <w:p>
      <w:pPr>
        <w:pStyle w:val="List"/>
        <w:numPr>
          <w:ilvl w:val="1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Если файла io.h - использовал любой другой файл в каталоге /usr/include/sys/ вместо него.</w:t>
        <w:br/>
        <w:t>2.2. В домашнем каталоге создала директорию ~/ski.plases.</w:t>
        <w:br/>
        <w:t>2.3. Переместила файл equipment в каталог ~/ski.plases.</w:t>
        <w:br/>
      </w:r>
      <w:r>
        <w:pict>
          <v:shape id="_x0000_i1033" type="#_x0000_t75" alt="lab7scr7" style="width:662.4pt;height:415.8pt">
            <v:imagedata r:id="rId10"/>
          </v:shape>
        </w:pict>
      </w:r>
      <w:r>
        <w:rPr>
          <w:b w:val="0"/>
          <w:i w:val="0"/>
          <w:strike w:val="0"/>
        </w:rPr>
        <w:br/>
        <w:t>2.4. Переименовала файл ~/ski.plases/equipment в ~/ski.plases/equiplist.</w:t>
        <w:br/>
        <w:t>2.5. Создала в домашнем каталоге файл abc1 и скопировала его в каталог ~/ski.plases, назвала его equiplist2. 2.6.</w:t>
        <w:br/>
        <w:t>Создала каталог с именем equipment в каталоге ~/ski.plases.</w:t>
        <w:br/>
        <w:t>2.7. Переместила файлы ~/ski.plases/equiplist и equiplist2 в каталог ~/ski.plases/equipment.</w:t>
        <w:br/>
        <w:t>2.8. Создала и переместила каталог ~/newdir в каталог ~/ski.plases и назвала его plans.</w:t>
        <w:br/>
      </w:r>
      <w:r>
        <w:pict>
          <v:shape id="_x0000_i1034" type="#_x0000_t75" alt="lab7scr8" style="width:633.6pt;height:524.4pt">
            <v:imagedata r:id="rId11"/>
          </v:shape>
        </w:pict>
      </w:r>
    </w:p>
    <w:p>
      <w:pPr>
        <w:pStyle w:val="List"/>
        <w:numPr>
          <w:ilvl w:val="1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Определила пции команды chmod, необходимые для того, чтобы присвоить перечисленным ниже файлам выделенные права доступа, считая, что в начале таких прав нет:</w:t>
        <w:br/>
        <w:t>3.1. drwxr--r-- ... australia</w:t>
        <w:br/>
        <w:t>3.2. drwx--x--x ... play</w:t>
        <w:br/>
        <w:t>3.3. -r-xr--r-- ... my_os</w:t>
        <w:br/>
        <w:t>3.4. -rw-rw-r-- ... feathers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При необходимости создала нужные файлы.</w:t>
        <w:br/>
        <w:t>4. Проделала приведённые ниже упражнения, записывая в отчёт по лабораторной работе используемые при этом команды:</w:t>
        <w:br/>
        <w:t>4.1.</w:t>
        <w:br/>
        <w:t>Просмотрела содержимое файла /etc/password.</w:t>
        <w:br/>
        <w:t>4.2. Скопировала файл ~/feathers в файл ~/file.old.</w:t>
        <w:br/>
        <w:t>4.3. Переместила файл ~/file.old в каталог ~/play.</w:t>
        <w:br/>
        <w:t>4.4. Скопировала каталог ~/play в каталог ~/fun.</w:t>
        <w:br/>
        <w:t>4.5. Переместила каталог ~/fun в каталог ~/play и назовала его games.</w:t>
        <w:br/>
        <w:t>4.6. Лишил владельца файла ~/feathers права на чтение.</w:t>
        <w:br/>
        <w:t>4.7.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Вывод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Целью работы - 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 5.2. Указания к работе 5.2.1. Команды для работы с файлами и каталогами Для создания текстового файла можно использовать команду touch, - всё усвоил.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hybridMultilevel"/>
    <w:tmpl w:val="00000003"/>
    <w:lvl w:ilvl="0">
      <w:start w:val="1"/>
      <w:numFmt w:val="decimal"/>
      <w:lvlJc w:val="left"/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paragraph" w:customStyle="1" w:styleId="IndentedCode">
    <w:name w:val="Indent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styleId="List">
    <w:name w:val="List"/>
    <w:basedOn w:val="Normal"/>
    <w:rsid w:val="00EF7B96"/>
    <w:pPr>
      <w:numPr>
        <w:ilvl w:val="0"/>
        <w:numId w:val="2"/>
      </w:numPr>
      <w:ind w:left="360" w:hanging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github.com/user-attachments/assets/16a10c55-1c79-4b9b-b248-bbd66b95ed64" TargetMode="External" /><Relationship Id="rId11" Type="http://schemas.openxmlformats.org/officeDocument/2006/relationships/image" Target="https://github.com/user-attachments/assets/c48d1341-831e-48e9-834f-def2d57f5586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github.com/user-attachments/assets/35cc3a7a-cb4c-477a-8c78-f7e1ae10ab55" TargetMode="External" /><Relationship Id="rId5" Type="http://schemas.openxmlformats.org/officeDocument/2006/relationships/image" Target="https://github.com/user-attachments/assets/a960fc2f-dbcd-4e74-bc43-97c84af629b0" TargetMode="External" /><Relationship Id="rId6" Type="http://schemas.openxmlformats.org/officeDocument/2006/relationships/image" Target="https://github.com/user-attachments/assets/523ef2bd-f2fe-41b4-9ed9-d75b2cea23e8" TargetMode="External" /><Relationship Id="rId7" Type="http://schemas.openxmlformats.org/officeDocument/2006/relationships/image" Target="https://github.com/user-attachments/assets/e1fc4d9d-edfe-4de6-9dd6-bd5f0e494308" TargetMode="External" /><Relationship Id="rId8" Type="http://schemas.openxmlformats.org/officeDocument/2006/relationships/image" Target="https://github.com/user-attachments/assets/09026658-6b12-4d24-b6e3-6cf1020b7bd1" TargetMode="External" /><Relationship Id="rId9" Type="http://schemas.openxmlformats.org/officeDocument/2006/relationships/image" Target="https://github.com/user-attachments/assets/2c3e62cd-b65b-468f-af79-6855ae01d40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