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№10"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Указания к работе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большинстве дистрибутивов Linux в качестве текстового редактора по умолчанию</w:t>
        <w:br/>
        <w:t>устанавливается интерактивный экранный редактор vi (Visual display editor).</w:t>
        <w:br/>
        <w:t>Редактор vi имеет три режима работы:</w:t>
        <w:br/>
        <w:t>– командный режим — предназначен для ввода команд редактирования и навигации по</w:t>
        <w:br/>
        <w:t>редактируемому файлу;</w:t>
        <w:br/>
        <w:t>– режим вставки — предназначен для ввода содержания редактируемого файла;</w:t>
        <w:br/>
        <w:t>– режим последней (или командной) строки — используется для записи изменений в файл</w:t>
        <w:br/>
        <w:t>и выхода из редактора.</w:t>
        <w:br/>
        <w:t>Для вызова редактора vi необходимо указать команду vi и имя редактируемого файла:</w:t>
        <w:br/>
        <w:t>vi &lt;имя_файла&gt;</w:t>
        <w:br/>
        <w:t>При этом в случае отсутствия файла с указанным именем будет создан такой файл.</w:t>
        <w:br/>
        <w:t>Переход в командный режим осуществляется нажатием клавиши Esc . Для выхода из</w:t>
        <w:br/>
        <w:t>редактора vi необходимо перейти в режим последней строки: находясь в командном</w:t>
        <w:br/>
        <w:t>режиме, нажать Shift-; (по сути символ : — двоеточие), затем:</w:t>
        <w:br/>
        <w:t>– набрать символы wq, если перед выходом из редактора требуется записать изменения</w:t>
        <w:br/>
        <w:t>в файл;</w:t>
        <w:br/>
        <w:t>– набрать символ q (или q!), если требуется выйти из редактора без сохранения.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Замечание. Следует помнить, что vi различает прописные и строчные буквы при наборе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(восприятии) команд.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управления курсором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управления курсором приведены в табл. 8.1.</w:t>
        <w:br/>
        <w:t>Таблица 8.1</w:t>
        <w:br/>
        <w:t>Команды управления курсором</w:t>
        <w:br/>
        <w:t>Курсор влево Курсор вправо Курсор вверх Курсор вниз</w:t>
        <w:br/>
        <w:t>Space Enter</w:t>
        <w:br/>
        <w:t>(клавиша Backspace) (клавиша «пробел»)</w:t>
        <w:br/>
        <w:t>h l k j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. Команды позиционирования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0 (ноль) — переход в начало строки;</w:t>
        <w:br/>
        <w:t>– $ — переход в конец строки;</w:t>
        <w:br/>
        <w:t>– G — переход в конец файла;</w:t>
        <w:br/>
        <w:t>– 𝑛 G — переход на строку с номером 𝑛.</w:t>
        <w:br/>
        <w:t>8.2.1.3. Команды перемещения по файлу</w:t>
        <w:br/>
        <w:t>– Ctrl-d — перейти на пол-экрана вперёд;</w:t>
        <w:br/>
        <w:t>– Ctrl-u — перейти на пол-экрана назад;</w:t>
        <w:br/>
        <w:t>– Ctrl-f — перейти на страницу вперёд;</w:t>
        <w:br/>
        <w:t>– Ctrl-b — перейти на страницу назад.</w:t>
        <w:br/>
        <w:t>8.2.1.4. Команды перемещения по словам1</w:t>
        <w:br/>
        <w:t>– W или w — перейти на слово вперёд;</w:t>
        <w:br/>
        <w:t>– 𝑛 W или 𝑛 w — перейти на 𝑛 слов вперёд;</w:t>
        <w:br/>
        <w:t>– b или B — перейти на слово назад;</w:t>
        <w:br/>
        <w:t>– 𝑛 b или 𝑛 B — перейти на 𝑛 слов назад.</w:t>
        <w:br/>
        <w:t>8.2.2. Команды редактирования</w:t>
        <w:br/>
        <w:t>8.2.2.1. Вставка текста</w:t>
        <w:br/>
        <w:t>– а — вставить текст после курсора;</w:t>
        <w:br/>
        <w:t>– А — вставить текст в конец строки;</w:t>
        <w:br/>
        <w:t>– i — вставить текст перед курсором;</w:t>
        <w:br/>
        <w:t>– 𝑛 i — вставить текст 𝑛 раз;</w:t>
        <w:br/>
        <w:t>– I — вставить текст в начало строки.</w:t>
        <w:br/>
        <w:t>8.2.2.2. Вставка строки</w:t>
        <w:br/>
        <w:t>– о — вставить строку под курсором;</w:t>
        <w:br/>
        <w:t>– О — вставить строку над курсором.</w:t>
        <w:br/>
        <w:t>8.2.2.3. Удаление текста</w:t>
        <w:br/>
        <w:t>– x — удалить один символ в буфер;</w:t>
        <w:br/>
        <w:t>– d w — удалить одно слово в буфер;</w:t>
        <w:br/>
        <w:t>– d $ — удалить в буфер текст от курсора до конца строки;</w:t>
        <w:br/>
        <w:t>– d 0 — удалить в буфер текст от начала строки до позиции курсора;</w:t>
        <w:br/>
        <w:t>– d d — удалить в буфер одну строку;</w:t>
        <w:br/>
        <w:t>– 𝑛 d d — удалить в буфер 𝑛 строк.</w:t>
        <w:br/>
        <w:t>1При использовании прописных W и B под разделителями понимаются только пробел, табуляция и возврат</w:t>
        <w:br/>
        <w:t>каретки. При использовании строчных w и b под разделителями понимаются также любые знаки пунктуации.</w:t>
        <w:br/>
        <w:t>72 Лабораторная работа № 8. Текстовой редактор vi</w:t>
        <w:br/>
        <w:t>8.2.2.4. Отмена и повтор произведённых изменений</w:t>
        <w:br/>
        <w:t>– u — отменить последнее изменение;</w:t>
        <w:br/>
        <w:t>– . — повторить последнее изменение.</w:t>
        <w:br/>
        <w:t>8.2.2.5. Копирование текста в буфер</w:t>
        <w:br/>
        <w:t>– Y — скопировать строку в буфер;</w:t>
        <w:br/>
        <w:t>– 𝑛 Y — скопировать 𝑛 строк в буфер;</w:t>
        <w:br/>
        <w:t>– y w — скопировать слово в буфер.</w:t>
        <w:br/>
        <w:t>8.2.2.6. Вставка текста из буфера</w:t>
        <w:br/>
        <w:t>– p — вставить текст из буфера после курсора;</w:t>
        <w:br/>
        <w:t>– P — вставить текст из буфера перед курсором.</w:t>
        <w:br/>
        <w:t>8.2.2.7. Замена текста</w:t>
        <w:br/>
        <w:t>– c w — заменить слово;</w:t>
        <w:br/>
        <w:t>– 𝑛 c w — заменить 𝑛 слов;</w:t>
        <w:br/>
        <w:t>– c $ — заменить текст от курсора до конца строки;</w:t>
        <w:br/>
        <w:t>– r — заменить слово;</w:t>
        <w:br/>
        <w:t>– R — заменить текст.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. Поиск текста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/ текст — произвести поиск вперёд по тексту указанной строки символов текст;</w:t>
        <w:br/>
        <w:t>– ? текст — произвести поиск назад по тексту указанной строки символов текст.</w:t>
        <w:br/>
        <w:t>8.2.3. Команды редактирования в режиме командной строки</w:t>
        <w:br/>
        <w:t>8.2.3.1. Копирование и перемещение текста</w:t>
        <w:br/>
        <w:t>– : 𝑛,𝑚 d — удалить строки с 𝑛 по 𝑚;</w:t>
        <w:br/>
        <w:t>– : 𝑖,𝑗 m 𝑘 — переместить строки с 𝑖 по 𝑗, начиная со строки 𝑘;</w:t>
        <w:br/>
        <w:t>– : 𝑖,𝑗 t 𝑘 — копировать строки с 𝑖 по 𝑗 в строку 𝑘;</w:t>
        <w:br/>
        <w:t>– : 𝑖,𝑗 w имя-файла — записать строки с 𝑖 по 𝑗 в файл с именем имя-файла.</w:t>
        <w:br/>
        <w:t>8.2.3.2. Запись в файл и выход из редактора</w:t>
        <w:br/>
        <w:t>– : w — записать изменённый текст в файл, не выходя из vi;</w:t>
        <w:br/>
        <w:t>– : w имя-файла — записать изменённый текст в новый файл с именем имя-файла;</w:t>
        <w:br/>
        <w:t>– : w ! имя-файла — записать изменённый текст в файл с именем имя-файла;</w:t>
        <w:br/>
        <w:t>– : w q — записать изменения в файл и выйти из vi;</w:t>
        <w:br/>
        <w:t>– : q — выйти из редактора vi;</w:t>
        <w:br/>
        <w:t>– : q ! — выйти из редактора без записи;</w:t>
        <w:br/>
        <w:t>Кулябов Д. С. и др. Операционные системы 73</w:t>
        <w:br/>
        <w:t>– : e ! — вернуться в командный режим, отменив все изменения, произведённые</w:t>
        <w:br/>
        <w:t>со времени последней записи.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Опции редактора vi позволяют настроить рабочую среду. Для задания опций используется команда set (в режиме последней строки):</w:t>
        <w:br/>
        <w:t>– : set all — вывести полный список опций;</w:t>
        <w:br/>
        <w:t>– : set nu — вывести номера строк;</w:t>
        <w:br/>
        <w:t>– : set list — вывести невидимые символы;</w:t>
        <w:br/>
        <w:t>– : set ic — не учитывать при поиске, является ли символ прописным или строчным.</w:t>
        <w:br/>
        <w:t>Если вы хотите отказаться от использования опции, то в команде set перед именем</w:t>
        <w:br/>
        <w:t>опции надо поставить no.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Ознакомиться с теоретическим материалом.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Ознакомиться с редактором vi.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упражнения, используя команды vi.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1.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нового файла с использованием vi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Создала каталог с именем ~/work/os/lab06.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Перешла во вновь созданный каталог.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Вызвала vi и создайте файл hello.sh</w:t>
        <w:br/>
        <w:t>1 vi hello.sh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9scr1" style="width:817.8pt;height:498.6pt">
            <v:imagedata r:id="rId4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Нажала клавишу i и вводите следующий текст.</w:t>
        <w:br/>
        <w:t>1 #!/bin/bash</w:t>
        <w:br/>
        <w:t>2 HELL=Hello</w:t>
        <w:br/>
        <w:t>3 function hello {</w:t>
        <w:br/>
        <w:t>4 LOCAL HELLO=World</w:t>
        <w:br/>
        <w:t>5 echo $HELLO</w:t>
        <w:br/>
        <w:t>6 }</w:t>
        <w:br/>
        <w:t>7 echo $HELLO</w:t>
        <w:br/>
        <w:t>8 hello</w:t>
      </w:r>
    </w:p>
    <w:p>
      <w:pPr>
        <w:rPr>
          <w:b w:val="0"/>
          <w:i w:val="0"/>
          <w:strike w:val="0"/>
        </w:rPr>
      </w:pPr>
      <w:r>
        <w:pict>
          <v:shape id="_x0000_i1028" type="#_x0000_t75" alt="lab9scr2" style="width:919.8pt;height:552.6pt">
            <v:imagedata r:id="rId5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Нажала клавишу Esc для перехода в командный режим после завершения ввода</w:t>
        <w:br/>
        <w:t>текста.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Нажала для перехода в режим последней строки и внизу вашего экрана появится</w:t>
        <w:br/>
        <w:t>приглашение в виде двоеточия.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Нажала w (записать) и q (выйти), а затем нажмите клавишу Enter для сохранения</w:t>
        <w:br/>
        <w:t>вашего текста и завершения работы.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файл исполняемым</w:t>
        <w:br/>
        <w:t>1 chmod +x hello.sh</w:t>
      </w:r>
    </w:p>
    <w:p>
      <w:pPr>
        <w:rPr>
          <w:b w:val="0"/>
          <w:i w:val="0"/>
          <w:strike w:val="0"/>
        </w:rPr>
      </w:pPr>
      <w:r>
        <w:pict>
          <v:shape id="_x0000_i1029" type="#_x0000_t75" alt="lab9scr3" style="width:915pt;height:190.2pt">
            <v:imagedata r:id="rId6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2.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существующего файла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Вызвала vi на редактирование файла</w:t>
        <w:br/>
        <w:t>1 vi ~/work/os/lab06/hello.sh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Установила курсор в конец слова HELL второй строки.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Перешла в режим вставки и замените на HELLO. Нажмите Esc для возврата в командный режим.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Установила курсор на четвертую строку и сотрите слово LOCAL.</w:t>
      </w:r>
    </w:p>
    <w:p>
      <w:pPr>
        <w:rPr>
          <w:b w:val="0"/>
          <w:i w:val="0"/>
          <w:strike w:val="0"/>
        </w:rPr>
      </w:pPr>
      <w:r>
        <w:pict>
          <v:shape id="_x0000_i1030" type="#_x0000_t75" alt="lab9scr4" style="width:951.6pt;height:177.6pt">
            <v:imagedata r:id="rId7"/>
          </v:shape>
        </w:pict>
      </w:r>
      <w:r>
        <w:rPr>
          <w:b w:val="0"/>
          <w:i w:val="0"/>
          <w:strike w:val="0"/>
        </w:rPr>
        <w:br/>
        <w:t>5.</w:t>
        <w:br/>
        <w:t>6. Перешла в режим вставки и наберите следующий текст: local, нажмите Esc для</w:t>
        <w:br/>
        <w:t>возврата в командный режим.</w:t>
        <w:br/>
        <w:t>7. Установила курсор на последней строке файла. Вставила после неё строку, содержащую</w:t>
        <w:br/>
        <w:t>следующий текст: echo $HELLO.</w:t>
      </w:r>
    </w:p>
    <w:p>
      <w:pPr>
        <w:rPr>
          <w:b w:val="0"/>
          <w:i w:val="0"/>
          <w:strike w:val="0"/>
        </w:rPr>
      </w:pPr>
      <w:r>
        <w:pict>
          <v:shape id="_x0000_i1031" type="#_x0000_t75" alt="lab9scr5" style="width:740.4pt;height:192pt">
            <v:imagedata r:id="rId8"/>
          </v:shape>
        </w:pic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Нажала Esc для перехода в командный режим.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Удалила последнюю строку.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Ввела команду отмены изменений u для отмены последней команды.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Ввела символ : для перехода в режим последней строки. Запишите произведённые</w:t>
        <w:br/>
        <w:t>изменения и выйдите из vi.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было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дистрибутивах, проделав данные задания - я усвоила необходимуб информацию.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eb2c9aeb-b58d-44f2-91af-1548b1d9f35d" TargetMode="External" /><Relationship Id="rId5" Type="http://schemas.openxmlformats.org/officeDocument/2006/relationships/image" Target="https://github.com/user-attachments/assets/b3a22b48-bcbb-4942-ada8-aaf86f053ff1" TargetMode="External" /><Relationship Id="rId6" Type="http://schemas.openxmlformats.org/officeDocument/2006/relationships/image" Target="https://github.com/user-attachments/assets/d81cfe12-c9fc-4bd1-8ce4-bb34df99c702" TargetMode="External" /><Relationship Id="rId7" Type="http://schemas.openxmlformats.org/officeDocument/2006/relationships/image" Target="https://github.com/user-attachments/assets/85dbc769-5da8-49cb-970c-b971ab9da8ec" TargetMode="External" /><Relationship Id="rId8" Type="http://schemas.openxmlformats.org/officeDocument/2006/relationships/image" Target="https://github.com/user-attachments/assets/f8ad6916-2f58-4e3d-8154-260d0c98bf57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