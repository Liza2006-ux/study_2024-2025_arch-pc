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2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"Отчёт по лабораторной работе №6"</w:t>
        <w:br/>
        <w:t>subtitle: "Операционные системы"</w:t>
        <w:br/>
        <w:t>author: "Волчкова Eлизавета Дмитриевна"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IBM Plex Serif</w:t>
        <w:br/>
        <w:t>romanfont: IBM Plex Serif</w:t>
        <w:br/>
        <w:t>sansfont: IBM Plex Sans</w:t>
        <w:br/>
        <w:t>monofont: IBM Plex Mono</w:t>
        <w:br/>
        <w:t>mathfont: STIX Two Math</w:t>
        <w:br/>
        <w:t>mainfontoptions: Ligatures=Common,Ligatures=TeX,Scale=0.94</w:t>
        <w:br/>
        <w:t>romanfontoptions: Ligatures=Common,Ligatures=TeX,Scale=0.94</w:t>
        <w:br/>
        <w:t>sansfontoptions: Ligatures=Common,Ligatures=TeX,Scale=MatchLowercase,Scale=0.94</w:t>
        <w:br/>
        <w:t>monofontoptions: Scale=MatchLowercase,Scale=0.94,FakeStretch=0.9</w:t>
        <w:br/>
        <w:t>mathfontoptions: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Приобретение практических навыков взаимодействия пользователя с системой посредством командной строки.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Последовательность выполнения работы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Определила полное имя вашего домашнего каталога. Далее относительно этого каталога  выполнила последующие упражнения.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Выполнила следующие действия:</w:t>
        <w:br/>
        <w:t>2.1. Перешла в каталог /tmp.</w:t>
        <w:br/>
        <w:t>2.2. Вывела на экран содержимое каталога /tmp. Для этого использовала команду ls</w:t>
        <w:br/>
        <w:t>с различными опциями. Пояснила разницу в выводимой на экран информации.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2.3. Определила, есть ли в каталоге /var/spool подкаталог с именем cron?</w:t>
        <w:br/>
        <w:t>2.4. Перешла в Ваш домашний каталог и вывела на экран его содержимое. Определила, кто является владельцем файлов и подкаталогов?</w:t>
        <w:br/>
        <w:t>4. Выполнила следующие действия:</w:t>
        <w:br/>
        <w:t>3.1. В домашнем каталоге создала новый каталог с именем newdir.</w:t>
        <w:br/>
        <w:t>3.2. В каталоге ~/newdir создала новый каталог с именем morefun.</w:t>
        <w:br/>
        <w:t>3.3. В домашнем каталоге создала одной командой три новых каталога с именами</w:t>
        <w:br/>
        <w:t>letters, memos, misk. Затем удалила эти каталоги одной командой.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3.4. Попробовала удалить ранее созданный каталог ~/newdir командой rm. Проверила,</w:t>
        <w:br/>
        <w:t>был ли каталог удалён.</w:t>
        <w:br/>
        <w:t>3.5. Удалила каталог ~/newdir/morefun из домашнего каталога. Проверьте, был ли</w:t>
        <w:br/>
        <w:t>каталог удалён.</w:t>
        <w:br/>
        <w:t>5. С помощью команды man определила, какую опцию команды ls нужно использовать для просмотра содержимое не только указанного каталога, но и подкаталогов,</w:t>
        <w:br/>
        <w:t>входящих в него.</w:t>
        <w:br/>
        <w:t>6. С помощью команды man определила набор опций команды ls, позволяющий отсортировать по времени последнего изменения выводимый список содержимого каталога</w:t>
        <w:br/>
        <w:t>с развёрнутым описанием файлов.</w:t>
        <w:br/>
        <w:t>7. Использовала команду man для просмотра описания следующих команд: cd, pwd, mkdir,</w:t>
        <w:br/>
        <w:t>rmdir, rm. Пояснила основные опции этих команд.</w:t>
        <w:br/>
        <w:t>8. Используя информацию, полученную при помощи команды history, выполнила модификацию и исполнение нескольких команд из буфера команд.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Указания к работе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операционной системе типа Linux взаимодействие пользователя с системой обычно</w:t>
        <w:br/>
        <w:t>осуществляется с помощью командной строки посредством построчного ввода команд.</w:t>
        <w:br/>
        <w:t>При этом обычно используется командные интерпретаторы языка shell: /bin/sh;</w:t>
        <w:br/>
        <w:t>/bin/csh; /bin/ksh.</w:t>
        <w:br/>
        <w:t>Формат команды.</w:t>
        <w:br/>
        <w:t>Командой в операционной системе называется записанный по</w:t>
        <w:br/>
        <w:t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  <w:br/>
        <w:t>Обычно первым словом идёт имя команды, остальной текст — аргументы или опции,</w:t>
        <w:br/>
        <w:t>конкретизирующие действие.</w:t>
        <w:br/>
        <w:t>Общий формат команд можно представить следующим образом:</w:t>
        <w:br/>
        <w:t>&lt;имя_команды&gt;&lt;разделитель&gt;&lt;аргументы&gt;</w:t>
        <w:br/>
        <w:t>Команда man. Команда man используется для просмотра (оперативная помощь) в диалоговом режиме руководства (manual) по основным командам операционной системы</w:t>
        <w:br/>
        <w:t>типа Linux.</w:t>
        <w:br/>
        <w:t>Формат команды:</w:t>
        <w:br/>
        <w:t>man &lt;команда&gt;</w:t>
        <w:br/>
        <w:t>Пример (вывод информации о команде man):</w:t>
        <w:br/>
        <w:t>1 man man</w:t>
        <w:br/>
        <w:t>Для управления просмотром результата выполнения команды man можно использовать</w:t>
        <w:br/>
        <w:t>следующие клавиши:</w:t>
        <w:br/>
        <w:t>– Space — перемещение по документу на одну страницу вперёд;</w:t>
        <w:br/>
        <w:t>– Enter — перемещение по документу на одну строку вперёд;</w:t>
        <w:br/>
        <w:t>– q — выход из режима просмотра описания.</w:t>
        <w:br/>
        <w:t>Команда cd. Команда cd используется для перемещения по файловой системе операционной системы типа Linux.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Замечание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Файловая система ОС типа Linux — иерархическая система каталогов,</w:t>
        <w:br/>
        <w:t>подкаталогов и файлов, которые обычно организованы и сгруппированы по функциональному признаку. Самый верхний каталог в иерархии называется корневым</w:t>
        <w:br/>
        <w:t>и обозначается символом /. Корневой каталог содержит системные файлы и другие</w:t>
        <w:br/>
        <w:t>каталоги.</w:t>
        <w:br/>
        <w:t>Формат команды:</w:t>
        <w:br/>
        <w:t>cd [путь_к_каталогу]</w:t>
        <w:br/>
        <w:t>Для перехода в домашний каталог пользователя использовала команду cd без</w:t>
        <w:br/>
        <w:t>параметров или cd ~.</w:t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lab6scr1" style="width:711.6pt;height:515.4pt">
            <v:imagedata r:id="rId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Например, команда</w:t>
        <w:br/>
        <w:t>1 cd /afs/dk.sci.pfu.edu.ru/home</w:t>
        <w:br/>
        <w:t>позволяет перейти в каталог /afs/dk.sci.pfu.edu.ru/home (если такой существует),</w:t>
        <w:br/>
        <w:t>а для того, чтобы подняться выше на одну директорию, следует использовать:</w:t>
        <w:br/>
        <w:t>1 cd ..</w:t>
        <w:br/>
        <w:t>Подробнее об опциях команды cd смотри в справке с помощью команды man:</w:t>
        <w:br/>
        <w:t>1 man cd</w:t>
        <w:br/>
        <w:t>Команда pwd. Для определения абсолютного пути к текущему каталогу используется</w:t>
        <w:br/>
        <w:t>команда pwd (print working directory).</w:t>
        <w:br/>
        <w:t>Пример (абсолютное имя текущего каталога пользователя dharma):</w:t>
        <w:br/>
        <w:t>1 pwd</w:t>
        <w:br/>
        <w:t>результат:</w:t>
        <w:br/>
        <w:t>1 /afs/dk.sci.pfu.edu.ru/home/d/h/dharma</w:t>
        <w:br/>
        <w:t>2</w:t>
      </w:r>
      <w:r>
        <w:pict>
          <v:shape id="_x0000_i1028" type="#_x0000_t75" alt="lab6scr2" style="width:660.6pt;height:540.6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Сокращения имён файлов. В работе с командами, в качестве аргументов которых</w:t>
        <w:br/>
        <w:t>выступает путь к какому-либо каталогу или файлу, можно использовать сокращённую</w:t>
        <w:br/>
        <w:t>запись пути. Символы сокращения приведены в табл. 4.1.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Таблица 4.1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Символы сокращения имён файлов</w:t>
        <w:br/>
        <w:t>Символ Значение</w:t>
        <w:br/>
        <w:t>~ Домашний каталог</w:t>
        <w:br/>
        <w:t>. Текущий каталог</w:t>
        <w:br/>
        <w:t>.. Родительский каталог</w:t>
      </w:r>
    </w:p>
    <w:p>
      <w:pPr>
        <w:rPr>
          <w:b w:val="0"/>
          <w:i w:val="0"/>
          <w:strike w:val="0"/>
        </w:rPr>
      </w:pPr>
      <w:r>
        <w:pict>
          <v:shape id="_x0000_i1029" type="#_x0000_t75" alt="lab6scr3" style="width:535.8pt;height:490.8pt">
            <v:imagedata r:id="rId6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Команда ls. Команда ls используется для просмотра содержимого каталога.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Формат команды:</w:t>
        <w:br/>
        <w:t>ls [-опции] [путь]</w:t>
        <w:br/>
        <w:t>Пример:</w:t>
        <w:br/>
        <w:t>1 cd</w:t>
        <w:br/>
        <w:t>2 cd ..</w:t>
        <w:br/>
        <w:t>3 pwd</w:t>
        <w:br/>
        <w:t>4</w:t>
        <w:br/>
        <w:t>5 /afs/dk.sci.pfu.edu.ru/home/d/h</w:t>
        <w:br/>
        <w:t>6</w:t>
        <w:br/>
        <w:t>7 ls</w:t>
        <w:br/>
        <w:t>8</w:t>
      </w:r>
      <w:r>
        <w:pict>
          <v:shape id="_x0000_i1030" type="#_x0000_t75" alt="lab6scr4" style="width:712.2pt;height:544.8pt">
            <v:imagedata r:id="rId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9 dharma</w:t>
        <w:br/>
        <w:t>Некоторые файлы в операционной системе скрыты от просмотра и обычно используются для настройки рабочей среды. Имена таких файлов начинаются с точки. Для</w:t>
        <w:br/>
        <w:t>того, чтобы отобразить имена скрытых файлов, необходимо использовать команду ls</w:t>
        <w:br/>
        <w:t>с опцией a:</w:t>
        <w:br/>
        <w:t>1 ls -a</w:t>
        <w:br/>
        <w:t>Можно также получить информацию о типах файлов (каталог, исполняемый файл,</w:t>
        <w:br/>
        <w:t>ссылка), для чего используется опция F. При использовании этой опции в поле имени</w:t>
        <w:br/>
        <w:t>выводится символ, который определяет тип файла (см. табл. 4.2)</w:t>
        <w:br/>
        <w:t>Таблица 4.2</w:t>
        <w:br/>
        <w:t>Символ, который определяет тип файла</w:t>
        <w:br/>
        <w:t>Тип файла Символ</w:t>
        <w:br/>
        <w:t>Каталог /</w:t>
        <w:br/>
        <w:t>Исполняемый файл *</w:t>
        <w:br/>
        <w:t>Ссылка @</w:t>
        <w:br/>
      </w:r>
      <w:r>
        <w:pict>
          <v:shape id="_x0000_i1031" type="#_x0000_t75" alt="lab5scr4" style="width:606.6pt;height:400.8pt">
            <v:imagedata r:id="rId8"/>
          </v:shape>
        </w:pict>
      </w:r>
    </w:p>
    <w:p>
      <w:pPr>
        <w:rPr>
          <w:b w:val="0"/>
          <w:i w:val="0"/>
          <w:strike w:val="0"/>
        </w:rPr>
      </w:pPr>
      <w:r>
        <w:pict>
          <v:shape id="_x0000_i1032" type="#_x0000_t75" alt="lab6scr5" style="width:660.6pt;height:541.2pt">
            <v:imagedata r:id="rId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Вывела на экран подробную информацию о файлах и каталогах, необходимо</w:t>
        <w:br/>
        <w:t>использовать опцию l.</w:t>
        <w:br/>
        <w:t>При этом о каждом файле и каталоге будет выведена следующая</w:t>
        <w:br/>
        <w:t>информация:</w:t>
        <w:br/>
        <w:t>– тип файла,</w:t>
        <w:br/>
        <w:t>– право доступа,</w:t>
        <w:br/>
        <w:t>– число ссылок,</w:t>
        <w:br/>
        <w:t>– владелец,</w:t>
        <w:br/>
        <w:t>– размер,</w:t>
        <w:br/>
        <w:t>– дата последней ревизии,</w:t>
        <w:br/>
        <w:t>– имя файла или каталога.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Пример: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 cd /</w:t>
        <w:br/>
        <w:t>2 ls</w:t>
        <w:br/>
        <w:t>Результат:</w:t>
        <w:br/>
        <w:t>1 bin boot dev etc home lib media mnt</w:t>
        <w:br/>
        <w:t>2 opt proc root sbin sys tmp usr var</w:t>
        <w:br/>
        <w:t>В этом же каталоге команда</w:t>
        <w:br/>
        <w:t>1 ls -alF</w:t>
        <w:br/>
        <w:t>даст примерно следующий результат:</w:t>
        <w:br/>
        <w:t>1 drwxr-xr-x 21 root root 4096 Jan. 17 09:00 ./</w:t>
        <w:br/>
        <w:t>2 drwxr-xr-x 21 root root 4096 Jan. 17 09:00 ../</w:t>
        <w:br/>
        <w:t>3 drwxr-xr-x 2 root root 4096 Jan. 18 15:57 bin/</w:t>
        <w:br/>
        <w:t>4 drwxr-xr-x 2 root root 4096 Apr. 14 2008 boot/</w:t>
        <w:br/>
        <w:t>5 drwxr-xr-x 20 root root 14120 Feb. 17 10:48 dev/</w:t>
        <w:br/>
        <w:t>6 drwxr-xr-x 170 root root 12288 Feb. 17 09:19 etc/</w:t>
        <w:br/>
        <w:t>7 drwxr-xr-x 6 root root 4096 Aug. 5 2009 home/</w:t>
        <w:br/>
        <w:t>8 lrwxrwxrwx 1 root root 5 Jan. 12 22:01 lib -&gt; lib64/</w:t>
        <w:br/>
        <w:t>9 drwxr-xr-x 8 root root 4096 Jan. 30 21:41 media/</w:t>
        <w:br/>
        <w:t>10 drwxr-xr-x 5 root root 4096 Jan. 17 2010 mnt/</w:t>
        <w:br/>
        <w:t>11 drwxr-xr-x 25 root root 4096 Jan. 16 09:55 opt/</w:t>
        <w:br/>
        <w:t>12 dr-xr-xr-x 163 root root 0 Feb. 17 13:17 proc/</w:t>
        <w:br/>
        <w:t>13 drwxr-xr-x 31 root root 4096 Feb. 15 23:57 root/</w:t>
        <w:br/>
        <w:t>14 drwxr-xr-x 2 root root 12288 Jan. 18 15:57 sbin/</w:t>
        <w:br/>
        <w:t>15 drwxr-xr-x 12 root root 0 Feb. 17 13:17 sys/</w:t>
        <w:br/>
        <w:t>16 drwxrwxrwt 12 root root 500 Feb. 17 16:35 tmp/</w:t>
        <w:br/>
        <w:t>17 drwxr-xr-x 22 root root 4096 Jan. 18 09:26 usr/</w:t>
        <w:br/>
        <w:t>18 drwxr-xr-x 17 root root 4096 Jan. 14 17:38 var/</w:t>
        <w:br/>
        <w:t>Команда mkdir. Команда mkdir используется для создания каталогов.</w:t>
        <w:br/>
        <w:t>Формат команды:</w:t>
        <w:br/>
        <w:t>mkdir имя_каталога1 [имя_каталога2...]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Замечание 2. Для того чтобы создать каталог в определённом месте файловой системы,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должны быть правильно установлены права доступа.</w:t>
        <w:br/>
        <w:t>Создала также подкаталог в существующем подкаталоге:</w:t>
        <w:br/>
        <w:t>1 mkdir parentdir</w:t>
        <w:br/>
        <w:t>2 mkdir parentdir/dir</w:t>
        <w:br/>
        <w:t>При задании нескольких аргументов создала несколько каталогов:</w:t>
        <w:br/>
        <w:t>1 cd parentdir</w:t>
        <w:br/>
        <w:t>2 mkdir dir1 dir2 dir3</w:t>
        <w:br/>
        <w:t>Использовала группировку:</w:t>
        <w:br/>
        <w:t>1 mkdir parentdir/{dir1,dir2,dir3}</w:t>
        <w:br/>
        <w:t>Создала подкаталог в каталоге, отличном от текущего, то путь к нему</w:t>
        <w:br/>
        <w:t>указала в явном виде:</w:t>
        <w:br/>
        <w:t>1 mkdir ../dir1/dir2</w:t>
        <w:br/>
        <w:t>или</w:t>
        <w:br/>
        <w:t>1 mkdir ~/dir1/dir2</w:t>
        <w:br/>
        <w:t>Интересны следующие опции:</w:t>
        <w:br/>
        <w:t>--mode (или -m) — установка атрибутов доступа;</w:t>
        <w:br/>
        <w:t>--parents (или -p)— создание каталога вместе с родительскими по отношению к нему</w:t>
        <w:br/>
        <w:t>каталогами.</w:t>
        <w:br/>
        <w:t>Атрибуты задаются в численной или символьной нотации:</w:t>
        <w:br/>
        <w:t>1 mkdir --mode=777 dir</w:t>
        <w:br/>
        <w:t>Кулябов Д. С. и др. Операционные системы 43</w:t>
        <w:br/>
        <w:t>или</w:t>
        <w:br/>
        <w:t>1 mkdir -m a+rwx dir</w:t>
        <w:br/>
        <w:t>Опция --parents (краткая форма -p) позволяет создавать иерархическую цепочку</w:t>
        <w:br/>
        <w:t>подкаталогов, создавая все промежуточные каталоги:</w:t>
        <w:br/>
        <w:t>1 mkdir -p ~/dir1/dir2/dir3</w:t>
        <w:br/>
        <w:t>Команда rm. Команда rm используется для удаления файлов и/или каталогов.</w:t>
        <w:br/>
        <w:t>Формат команды:</w:t>
        <w:br/>
        <w:t>rm [-опции] [файл]</w:t>
        <w:br/>
        <w:t>Если требуется, чтобы выдавался запрос подтверждения на удаление файла, то необходимо использовать опцию i.</w:t>
        <w:br/>
        <w:t>Использовала опцию r.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Пример: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 cd</w:t>
        <w:br/>
        <w:t>2 mkdir abs</w:t>
        <w:br/>
        <w:t>3 rm abc</w:t>
        <w:br/>
        <w:t>4 rm: abc is a directory</w:t>
        <w:br/>
        <w:t>5 rm -r abc</w:t>
        <w:br/>
        <w:t>Если каталог пуст, то можно воспользоваться командой rmdir. Если удаляемый</w:t>
        <w:br/>
        <w:t>каталог содержит файлы, то команда не будет выполнена — нужно использовать rm -</w:t>
        <w:br/>
        <w:t>r имя_каталога.</w:t>
        <w:br/>
        <w:t>Команда history. Для вывода на экран списка ранее выполненных команд использовала команда history. Выводимые на экран команды в списке нумеруются.</w:t>
        <w:br/>
        <w:t>Воспользовалась конструкцией !&lt;номер_команды&gt;.</w:t>
        <w:br/>
        <w:t>Пример:</w:t>
        <w:br/>
        <w:t>1 history</w:t>
        <w:br/>
        <w:t>2 1 pwd</w:t>
        <w:br/>
        <w:t>3 2 ls</w:t>
        <w:br/>
        <w:t>4 3 ls -a</w:t>
        <w:br/>
        <w:t>5 4 ls -l</w:t>
        <w:br/>
        <w:t>6 5 cd /</w:t>
        <w:br/>
        <w:t>7 6 history</w:t>
        <w:br/>
        <w:t>8</w:t>
        <w:br/>
        <w:t>9 !5</w:t>
        <w:br/>
        <w:t>10 cd /</w:t>
        <w:br/>
        <w:t>Модифицировала команду из выведенного на экран списка при помощи следующей конструкции:</w:t>
        <w:br/>
        <w:t>44 Лабораторная работа № 4. Основы интерфейса взаимодействия пользователя с системой …</w:t>
        <w:br/>
        <w:t>!&lt;номер_команды&gt;:s/&lt;что_меняем&gt;/&lt;на_что_меняем&gt;</w:t>
        <w:br/>
        <w:t>Пример:</w:t>
        <w:br/>
        <w:t>1 !3:s/a/F</w:t>
        <w:br/>
        <w:t>2 ls -F</w:t>
        <w:br/>
      </w:r>
      <w:r>
        <w:pict>
          <v:shape id="_x0000_i1033" type="#_x0000_t75" alt="lab6scr5" style="width:660.6pt;height:541.2pt">
            <v:imagedata r:id="rId10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Замечание 3. Если в заданном контексте встречаются специальные символы (типа «.»,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«/», «*» и т.д.), надо перед ними поставить символ экранирования \ (обратный слэш).</w:t>
        <w:br/>
        <w:t>Использование символа «;». Если требуется выполнить последовательно несколько</w:t>
        <w:br/>
        <w:t>команд, записанный в одной строке, то для этого используется символ точка с запятой</w:t>
        <w:br/>
        <w:t>Пример:</w:t>
        <w:br/>
        <w:t>1 cd; ls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Заключение.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Целью работы было научиться приобретению практических навыков взаимодействия пользователя с системой посредством командной строки,  проделав данные задания - я смогла этому научиться.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user-attachments/assets/3ec411a4-7cab-485a-b409-465306c8a5a1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user-attachments/assets/bec1637c-9222-4102-ad12-0b4a0fee6b74" TargetMode="External" /><Relationship Id="rId5" Type="http://schemas.openxmlformats.org/officeDocument/2006/relationships/image" Target="https://github.com/user-attachments/assets/fed55b49-2c37-4ab0-a633-31b7a0d0469a" TargetMode="External" /><Relationship Id="rId6" Type="http://schemas.openxmlformats.org/officeDocument/2006/relationships/image" Target="https://github.com/user-attachments/assets/9ef1283e-3ab0-43cc-ab8e-f95ea4a23e1b" TargetMode="External" /><Relationship Id="rId7" Type="http://schemas.openxmlformats.org/officeDocument/2006/relationships/image" Target="https://github.com/user-attachments/assets/dc7b4863-d9f2-4a7f-9264-49c5a5823a34" TargetMode="External" /><Relationship Id="rId8" Type="http://schemas.openxmlformats.org/officeDocument/2006/relationships/image" Target="https://github.com/user-attachments/assets/323c15e6-8116-4296-8464-cf8afc1a758e" TargetMode="External" /><Relationship Id="rId9" Type="http://schemas.openxmlformats.org/officeDocument/2006/relationships/image" Target="https://github.com/user-attachments/assets/875b28dc-4b9f-467c-bc05-08d55480e44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