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5.3.0 -->
  <w:body>
    <w:p>
      <w:pPr>
        <w:rPr>
          <w:b w:val="0"/>
          <w:i w:val="0"/>
          <w:strike w:val="0"/>
        </w:rPr>
      </w:pPr>
      <w:r>
        <w:pict>
          <v:rect id="_x0000_i1025" style="width:468pt;height:1.5pt" o:hrpct="1000" o:hrstd="t" o:hr="t" filled="t" fillcolor="gray" stroked="f">
            <v:path strokeok="f"/>
          </v:rect>
        </w:pic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Front matter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title: "Отчёт по лабораторной работе №13"</w:t>
        <w:br/>
        <w:t>subtitle: "Операционные системы"</w:t>
        <w:br/>
        <w:t>author: "Волчкова Eлизавета Дмитриевна"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Generic otions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lang: ru-RU</w:t>
        <w:br/>
        <w:t>toc-title: "Содержание"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bibliography: bib/cite.bib</w:t>
        <w:br/>
        <w:t>csl: pandoc/csl/gost-r-7-0-5-2008-numeric.csl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Pdf output format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toc: true # Table of contents</w:t>
        <w:br/>
        <w:t>toc-depth: 2</w:t>
        <w:br/>
        <w:t>lof: true # List of figures</w:t>
        <w:br/>
        <w:t>lot: true # List of tables</w:t>
        <w:br/>
        <w:t>fontsize: 12pt</w:t>
        <w:br/>
        <w:t>linestretch: 1.5</w:t>
        <w:br/>
        <w:t>papersize: a4</w:t>
        <w:br/>
        <w:t>documentclass: scrreprt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polyglossia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polyglossia-lang:</w:t>
        <w:br/>
        <w:t>name: russian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polyglossia-otherlangs:</w:t>
        <w:br/>
        <w:t>name: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I18n babel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babel-lang: russian</w:t>
        <w:br/>
        <w:t>babel-otherlangs: english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Fonts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mainfont: IBM Plex Serif</w:t>
        <w:br/>
        <w:t>romanfont: IBM Plex Serif</w:t>
        <w:br/>
        <w:t>sansfont: IBM Plex Sans</w:t>
        <w:br/>
        <w:t>monofont: IBM Plex Mono</w:t>
        <w:br/>
        <w:t>mathfont: STIX Two Math</w:t>
        <w:br/>
        <w:t>mainfontoptions: Ligatures=Common,Ligatures=TeX,Scale=0.94</w:t>
        <w:br/>
        <w:t>romanfontoptions: Ligatures=Common,Ligatures=TeX,Scale=0.94</w:t>
        <w:br/>
        <w:t>sansfontoptions: Ligatures=Common,Ligatures=TeX,Scale=MatchLowercase,Scale=0.94</w:t>
        <w:br/>
        <w:t>monofontoptions: Scale=MatchLowercase,Scale=0.94,FakeStretch=0.9</w:t>
        <w:br/>
        <w:t>mathfontoptions: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biblatex: true</w:t>
        <w:br/>
        <w:t>biblio-style: "gost-numeric"</w:t>
        <w:br/>
        <w:t>biblatexoptions: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parentracker=true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backend=biber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hyperref=auto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language=auto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autolang=other*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citestyle=gost-numeric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Pandoc-crossref LaTeX customization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figureTitle: "Рис."</w:t>
        <w:br/>
        <w:t>tableTitle: "Таблица"</w:t>
        <w:br/>
        <w:t>listingTitle: "Листинг"</w:t>
        <w:br/>
        <w:t>lofTitle: "Список иллюстраций"</w:t>
        <w:br/>
        <w:t>lotTitle: "Список таблиц"</w:t>
        <w:br/>
        <w:t>lolTitle: "Листинги"</w:t>
      </w:r>
    </w:p>
    <w:p>
      <w:pPr>
        <w:pStyle w:val="Heading2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Misc options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indent: true</w:t>
        <w:br/>
        <w:t>header-includes: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\usepackage{indentfirst}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\usepackage{float} # keep figures where there are in the text</w:t>
      </w:r>
    </w:p>
    <w:p>
      <w:pPr>
        <w:numPr>
          <w:ilvl w:val="0"/>
          <w:numId w:val="1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\floatplacement{figure}{H} # keep figures where there are in the text</w:t>
      </w:r>
    </w:p>
    <w:p>
      <w:pPr>
        <w:rPr>
          <w:b w:val="0"/>
          <w:i w:val="0"/>
          <w:strike w:val="0"/>
        </w:rPr>
      </w:pPr>
      <w:r>
        <w:pict>
          <v:rect id="_x0000_i1026" style="width:468pt;height:1.5pt" o:hrpct="1000" o:hrstd="t" o:hr="t" filled="t" fillcolor="gray" stroked="f">
            <v:path strokeok="f"/>
          </v:rect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Цель работы</w:t>
        <w:br/>
        <w:t>Изучить основы программирования в оболочке ОС UNIX. Научится писать более</w:t>
        <w:br/>
        <w:t>сложные командные файлы с использованием логических управляющих конструкций</w:t>
        <w:br/>
        <w:t>и циклов.</w: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Последовательность выполнения работы</w: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Используя команды getopts grep, написала командный файл, который анализирует</w:t>
        <w:br/>
        <w:t>командную строку с ключами:</w:t>
        <w:br/>
        <w:t>– -iinputfile — прочитать данные из указанного файла;</w:t>
        <w:br/>
        <w:t>– -ooutputfile — вывести данные в указанный файл;</w:t>
        <w:br/>
        <w:t>– -pшаблон — указать шаблон для поиска;</w:t>
        <w:br/>
        <w:t>– -C — различать большие и малые буквы;</w:t>
        <w:br/>
        <w:t>– -n — выдавать номера строк.</w:t>
        <w:br/>
        <w:t>а затем ищет в указанном файле нужные строки, определяемые ключом -p.</w:t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alt="lab123scr1" style="width:878.4pt;height:486pt">
            <v:imagedata r:id="rId4"/>
          </v:shape>
        </w:pict>
      </w:r>
    </w:p>
    <w:p>
      <w:pPr>
        <w:numPr>
          <w:ilvl w:val="0"/>
          <w:numId w:val="2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Написала на языке Си программу, которая вводит число и определяет, является ли оно</w:t>
        <w:br/>
        <w:t>больше нуля, меньше нуля или равно нулю.</w:t>
        <w:br/>
        <w:t>****</w:t>
      </w:r>
      <w:r>
        <w:pict>
          <v:shape id="_x0000_i1028" type="#_x0000_t75" alt="lab13scr2" style="width:962.4pt;height:567pt">
            <v:imagedata r:id="rId5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Затем программа завершается с помощью</w:t>
        <w:br/>
        <w:t>функции exit(n), передавая информацию в о коде завершения в оболочку.</w:t>
        <w:br/>
        <w:t>Командный файл вызывал эту программу и, проанализировав с помощью команды</w:t>
        <w:br/>
        <w:t>$?, выдал сообщение о том, какое число было введено.</w:t>
        <w:br/>
      </w:r>
      <w:r>
        <w:pict>
          <v:shape id="_x0000_i1029" type="#_x0000_t75" alt="lab13scr3" style="width:981.6pt;height:596.4pt">
            <v:imagedata r:id="rId6"/>
          </v:shape>
        </w:pict>
      </w:r>
    </w:p>
    <w:p>
      <w:pPr>
        <w:numPr>
          <w:ilvl w:val="0"/>
          <w:numId w:val="3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Написала командный файл, создающий указанное число файлов, пронумерованных</w:t>
        <w:br/>
        <w:t>последовательно от 1 до 𝑁 (например 1.tmp, 2.tmp, 3.tmp,4.tmp и т.д.).</w:t>
        <w:br/>
        <w:t>Число файлов,</w:t>
        <w:br/>
      </w:r>
      <w:r>
        <w:pict>
          <v:shape id="_x0000_i1030" type="#_x0000_t75" alt="lab13scr4JPG" style="width:922.8pt;height:535.2pt">
            <v:imagedata r:id="rId7"/>
          </v:shape>
        </w:pic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которые необходимо создать, передаётся в аргументы командной строки.</w:t>
        <w:br/>
        <w:t>Этот же командный файл умеет удалять все созданные им файлы (если они существуют).</w:t>
        <w:br/>
      </w:r>
      <w:r>
        <w:pict>
          <v:shape id="_x0000_i1031" type="#_x0000_t75" alt="lab13scr5" style="width:853.2pt;height:487.2pt">
            <v:imagedata r:id="rId8"/>
          </v:shape>
        </w:pict>
      </w:r>
    </w:p>
    <w:p>
      <w:pPr>
        <w:numPr>
          <w:ilvl w:val="0"/>
          <w:numId w:val="4"/>
        </w:num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Написала командный файл, который с помощью команды tar запаковывает в архив</w:t>
        <w:br/>
        <w:t>все файлы в указанной директории. Модифицировала его так, чтобы запаковывались</w:t>
        <w:br/>
        <w:t>только те файлы, которые были изменены менее недели тому назад (использовала</w:t>
        <w:br/>
        <w:t>команду find).</w:t>
        <w:br/>
      </w:r>
      <w:r>
        <w:pict>
          <v:shape id="_x0000_i1032" type="#_x0000_t75" alt="lab13scr6" style="width:989.4pt;height:562.2pt">
            <v:imagedata r:id="rId9"/>
          </v:shape>
        </w:pict>
      </w:r>
    </w:p>
    <w:p>
      <w:pPr>
        <w:pStyle w:val="Heading1"/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Вывод</w:t>
      </w:r>
    </w:p>
    <w:p>
      <w:pPr>
        <w:rPr>
          <w:b w:val="0"/>
          <w:i w:val="0"/>
          <w:strike w:val="0"/>
        </w:rPr>
      </w:pPr>
      <w:r>
        <w:rPr>
          <w:b w:val="0"/>
          <w:i w:val="0"/>
          <w:strike w:val="0"/>
        </w:rPr>
        <w:t>Проделав данные задания - я смогла освоить материал и достичь цели.</w:t>
      </w:r>
    </w:p>
    <w:sectPr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2">
    <w:nsid w:val="00000003"/>
    <w:multiLevelType w:val="hybridMultilevel"/>
    <w:tmpl w:val="0000000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abstractNum w:abstractNumId="3">
    <w:nsid w:val="00000004"/>
    <w:multiLevelType w:val="hybridMultilevel"/>
    <w:tmpl w:val="0000000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Jc w:val="left"/>
    </w:lvl>
    <w:lvl w:ilvl="2">
      <w:start w:val="1"/>
      <w:numFmt w:val="decimal"/>
      <w:lvlJc w:val="left"/>
    </w:lvl>
    <w:lvl w:ilvl="3">
      <w:start w:val="1"/>
      <w:numFmt w:val="decimal"/>
      <w:lvlJc w:val="left"/>
    </w:lvl>
    <w:lvl w:ilvl="4">
      <w:start w:val="1"/>
      <w:numFmt w:val="decimal"/>
      <w:lvlJc w:val="left"/>
    </w:lvl>
    <w:lvl w:ilvl="5">
      <w:start w:val="1"/>
      <w:numFmt w:val="decimal"/>
      <w:lvlJc w:val="left"/>
    </w:lvl>
    <w:lvl w:ilvl="6">
      <w:start w:val="1"/>
      <w:numFmt w:val="decimal"/>
      <w:lvlJc w:val="left"/>
    </w:lvl>
    <w:lvl w:ilvl="7">
      <w:start w:val="1"/>
      <w:numFmt w:val="decimal"/>
      <w:lvlJc w:val="left"/>
    </w:lvl>
    <w:lvl w:ilvl="8">
      <w:start w:val="1"/>
      <w:numFmt w:val="decimal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github.com/user-attachments/assets/2a50956e-7fff-4304-a375-33e00c34d6d5" TargetMode="External" /><Relationship Id="rId5" Type="http://schemas.openxmlformats.org/officeDocument/2006/relationships/image" Target="https://github.com/user-attachments/assets/49d26b81-6c7c-46a9-8126-4ee310e12893" TargetMode="External" /><Relationship Id="rId6" Type="http://schemas.openxmlformats.org/officeDocument/2006/relationships/image" Target="https://github.com/user-attachments/assets/a40a6841-70c6-490d-9413-26142646de4f" TargetMode="External" /><Relationship Id="rId7" Type="http://schemas.openxmlformats.org/officeDocument/2006/relationships/image" Target="https://github.com/user-attachments/assets/25fd65ee-76ca-4dbb-b446-48e2ea9deacb" TargetMode="External" /><Relationship Id="rId8" Type="http://schemas.openxmlformats.org/officeDocument/2006/relationships/image" Target="https://github.com/user-attachments/assets/e56a1003-a0e5-4855-933c-466d7acea53d" TargetMode="External" /><Relationship Id="rId9" Type="http://schemas.openxmlformats.org/officeDocument/2006/relationships/image" Target="https://github.com/user-attachments/assets/d0eeb51d-f77f-416c-ac5f-00a3d9eda9f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