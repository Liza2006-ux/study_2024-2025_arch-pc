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№9"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Командная оболочка Midnight</w:t>
        <w:br/>
        <w:t>Commander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  <w:br/>
        <w:t>с ними.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Общие сведения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Командная оболочка — интерфейс взаимодействия пользователя с операционной системой и программным обеспечением посредством команд.</w:t>
        <w:br/>
        <w:t>Midnight Commander (или mc) — псевдографическая командная оболочка для UNIX/Linux</w:t>
        <w:br/>
        <w:t>систем. Для запуска mc необходимо в командной строке набрать mc и нажать Enter .</w:t>
        <w:br/>
        <w:t>Рабочее пространство mc имеет две панели, отображающие по умолчанию списки</w:t>
        <w:br/>
        <w:t>файлов двух каталогов (рис. 7.1).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Функциональные клавиши mc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F1 Вызов контекстно-зависимой подсказки</w:t>
        <w:br/>
        <w:t>F2 Вызов пользовательского меню с возможностью создания и/или дополнения дополнительных функций</w:t>
        <w:br/>
        <w:t>F3 Просмотр содержимого файла, на который указывает подсветка в активной панели (без возможности редактирования)</w:t>
        <w:br/>
        <w:t>F4 Вызов встроенного в mc редактора для изменения содержания файла,</w:t>
        <w:br/>
        <w:t>на который указывает подсветка в активной панели</w:t>
        <w:br/>
        <w:t>F5 Копирование одного или нескольких файлов, отмеченных в первой</w:t>
        <w:br/>
        <w:t>(активной) панели, в каталог, отображаемый на второй панели</w:t>
        <w:br/>
        <w:t>F6 Перенос одного или нескольких файлов, отмеченных в первой (активной) панели, в каталог, отображаемый на второй панели</w:t>
        <w:br/>
        <w:t>F7 Создание подкаталога в каталоге, отображаемом в активной панели</w:t>
        <w:br/>
        <w:t>F8 Удаление одного или нескольких файлов (каталогов), отмеченных в первой (активной) панели файлов</w:t>
        <w:br/>
        <w:t>F9 Вызов меню mc</w:t>
        <w:br/>
        <w:t>F10 Выход из mc</w:t>
        <w:br/>
        <w:t>7.2.2. Режимы отображения панелей и управление ими</w:t>
        <w:br/>
        <w:t>Панель в mc отображает список файлов текущего каталога. Абсолютный путь к этому</w:t>
        <w:br/>
        <w:t>каталогу отображается в заголовке панели. У активной панели заголовок и одна из её</w:t>
        <w:br/>
        <w:t>строк подсвечиваются. Управление панелями осуществляется с помощью определённых</w:t>
        <w:br/>
        <w:t>комбинаций клавиш или пунктов меню mc.</w:t>
        <w:br/>
        <w:t>Панели можно поменять местами. Для этого и используется комбинация клавиш Ctrl-u</w:t>
        <w:br/>
        <w:t>или команда меню mc Переставить панели . Также можно временно убрать отображение</w:t>
        <w:br/>
        <w:t>панелей (отключить их) с помощью комбинации клавиш Ctrl-o или команды меню mc</w:t>
        <w:br/>
        <w:t>Отключить панели . Это может быть полезно, например, если необходимо увидеть вывод</w:t>
        <w:br/>
        <w:t>какой-то информации на экран после выполнения какой-либо команды shell.</w:t>
        <w:br/>
        <w:t>С помощью последовательного применения комбинации клавиш Ctrl-x d есть</w:t>
        <w:br/>
        <w:t>возможность сравнения каталогов, отображённых на двух панелях. Панели могут дополнительно быть переведены в один из двух режимов: Информация или Дерево . В режиме</w:t>
        <w:br/>
        <w:t>Информация (рис. 7.2) на панель выводятся сведения о файле и текущей файловой системе,</w:t>
        <w:br/>
        <w:t>расположенных на активной панели. В режиме Дерево (рис. 7.3) на одной из панелей</w:t>
        <w:br/>
        <w:t>выводится структура дерева каталогов.</w:t>
        <w:br/>
        <w:t>Управлять режимами отображения панелей можно через пункты меню mc Правая панель</w:t>
        <w:br/>
        <w:t>и Левая панель (рис. 7.4).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Подпункт меню Информация позволяет посмотреть информацию о файле или каталоге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Панель Информация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меню каждой (левой или правой) панели можно выбрать Формат списка :</w:t>
        <w:br/>
        <w:t>– стандартный — выводит список файлов и каталогов с указанием размера и времени</w:t>
        <w:br/>
        <w:t>правки;</w:t>
        <w:br/>
        <w:t>– ускоренный — позволяет задать число столбцов, на которые разбивается панель при</w:t>
        <w:br/>
        <w:t>выводе списка имён файлов или каталогов без дополнительной информации;</w:t>
        <w:br/>
        <w:t>– расширенный — помимо названия файла или каталога выводит сведения о правах</w:t>
        <w:br/>
        <w:t>доступа, владельце, группе, размере, времени правки;</w:t>
        <w:br/>
        <w:t>64 Лабораторная работа № 7. Командная оболочка Midnight Commander</w:t>
        <w:br/>
        <w:t>– определённый пользователем — позволяет вывести те сведения о файле или каталоге,</w:t>
        <w:br/>
        <w:t>которые задаст сам пользователь.</w:t>
        <w:br/>
        <w:t>Подпункт меню Порядок сортировки позволяет задать критерии сортировки при выводе</w:t>
        <w:br/>
        <w:t>списка файлов и каталогов: без сортировки, по имени, расширенный, время правки,</w:t>
        <w:br/>
        <w:t>время доступа, время изменения атрибута, размер, узел.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меню Файл 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Просмотр ( F3 ) — позволяет посмотреть содержимое текущего (или выделенного)</w:t>
        <w:br/>
        <w:t>файла без возможности редактирования.</w:t>
        <w:br/>
        <w:t>– Просмотр вывода команды ( М + ! ) — функция запроса команды с параметрами</w:t>
        <w:br/>
        <w:t>(аргумент к текущему выбранному файлу).</w:t>
        <w:br/>
        <w:t>– Правка ( F4 ) — открывает текущий (или выделенный) файл для его редактирования.</w:t>
        <w:br/>
        <w:t>– Копирование ( F5 ) — осуществляет копирование одного или нескольких файлов или</w:t>
        <w:br/>
        <w:t>каталогов в указанное пользователем во всплывающем окне место.</w:t>
        <w:br/>
        <w:t>– Права доступа ( Ctrl-x c ) — позволяет указать (изменить) права доступа к одному</w:t>
        <w:br/>
        <w:t>или нескольким файлам или каталогам (рис. 7.7).</w:t>
        <w:br/>
        <w:t>– Жёсткая ссылка ( Ctrl-x l ) — позволяет создать жёсткую ссылку к текущему (или</w:t>
        <w:br/>
        <w:t>выделенному) файлу1</w:t>
        <w:br/>
        <w:t>.</w:t>
        <w:br/>
        <w:t>– Символическая ссылка ( Ctrl-x s ) — позволяет создать символическую ссылку к текущему (или выделенному) файлу2</w:t>
        <w:br/>
        <w:t>.</w:t>
        <w:br/>
        <w:t>– Владелец/группа ( Ctrl-x o ) — позволяет задать (изменить) владельца и имя группы</w:t>
        <w:br/>
        <w:t>для одного или нескольких файлов или каталогов.</w:t>
        <w:br/>
        <w:t>– Права (расширенные) — позволяет изменить права доступа и владения для одного</w:t>
        <w:br/>
        <w:t>или нескольких файлов или каталогов.</w:t>
        <w:br/>
        <w:t>– Переименование ( F6 ) — позволяет переименовать (или переместить) один или</w:t>
        <w:br/>
        <w:t>несколько файлов или каталогов.</w:t>
        <w:br/>
        <w:t>– Создание каталога ( F7 ) — позволяет создать каталог.</w:t>
        <w:br/>
        <w:t>– Удалить ( F8 ) — позволяет удалить один или несколько файлов или каталогов.</w:t>
        <w:br/>
        <w:t>– Выход ( F10 ) — завершает работу mc.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меню Команда 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Дерево каталогов — отображает структуру каталогов системы.</w:t>
        <w:br/>
        <w:t>– Поиск файла — выполняет поиск файлов по заданным параметрам.</w:t>
        <w:br/>
        <w:t>1Жёсткая ссылка проявляется как реальный файл. После её создания невозможно определить, где сам файл,</w:t>
        <w:br/>
        <w:t>а где ссылка на него. Если удалить один из этих файлов, то другой останется целым.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</w:t>
        <w:br/>
        <w:t>программного обеспечение запускать для открытия или редактирования файлов с расширением doc или docx).</w:t>
        <w:br/>
        <w:t>– Редактировать файл меню — позволяет отредактировать контекстное меню пользователя, вызываемое по клавише F2 .</w:t>
        <w:br/>
        <w:t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. Меню Настройки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</w:t>
        <w:br/>
        <w:t>расположения панелей и цветовыделение.</w:t>
        <w:br/>
        <w:t>– Биты символов — задаёт формат обработки информации локальным терминалом.</w:t>
        <w:br/>
        <w:t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</w:t>
        <w:br/>
        <w:t>из программы.</w:t>
        <w:br/>
        <w:t>– Распознание клавиш — диалоговое окно используется для тестирования функциональных клавиш, клавиш управления курсором и прочее.</w:t>
        <w:br/>
        <w:t>– Виртуальные ФС –– настройки виртуальной файловой системы: тайм-аут, пароль</w:t>
        <w:br/>
        <w:t>и прочее.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Редактор mc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9scr1" style="width:817.8pt;height:498.6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Встроенный в mc редактор вызывается с помощью функциональной клавиши F4 . В нём</w:t>
        <w:br/>
        <w:t>удобно использовать различные комбинации клавиш при редактировании содержимого</w:t>
        <w:br/>
        <w:t>(как правило текстового) файла (табл. 7.2).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. Задание по mc</w:t>
      </w:r>
    </w:p>
    <w:p>
      <w:pPr>
        <w:rPr>
          <w:b w:val="0"/>
          <w:i w:val="0"/>
          <w:strike w:val="0"/>
        </w:rPr>
      </w:pPr>
      <w:r>
        <w:pict>
          <v:shape id="_x0000_i1028" type="#_x0000_t75" alt="lab9scr2" style="width:919.8pt;height:552.6pt">
            <v:imagedata r:id="rId5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Изучила информацию о mc, вызвав в командной строке man mc.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Запустила из командной строки mc, изучила его структуру и меню.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Клавиши для редактирования файла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Ctrl-y удалить строку</w:t>
        <w:br/>
        <w:t>Ctrl-u отмена последней операции</w:t>
        <w:br/>
        <w:t>Ins вставка/замена</w:t>
        <w:br/>
      </w:r>
      <w:r>
        <w:pict>
          <v:shape id="_x0000_i1029" type="#_x0000_t75" alt="lab9scr3" style="width:915pt;height:190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F7 поиск (можно использовать регулярные выражения)</w:t>
        <w:br/>
        <w:t>-F7 повтор последней операции поиска</w:t>
        <w:br/>
        <w:t>F4 замена</w:t>
        <w:br/>
        <w:t>F3 первое нажатие — начало выделения, второе — окончание</w:t>
        <w:br/>
        <w:t>выделения</w:t>
        <w:br/>
        <w:t>F5 копировать выделенный фрагмент</w:t>
        <w:br/>
        <w:t>F6 переместить выделенный фрагмент</w:t>
        <w:br/>
        <w:t>F8 удалить выделенный фрагмент</w:t>
        <w:br/>
        <w:t>F2 записать изменения в файл</w:t>
        <w:br/>
        <w:t>F10 выйти из редактора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несколько операций в mc, используя управляющие клавиши (операции</w:t>
        <w:br/>
        <w:t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  <w:br/>
        <w:t>и т.п.)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основные команды меню левой (или правой) панели. Оцените степень</w:t>
        <w:br/>
        <w:t>подробности вывода информации о файлах.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возможности подменю Файл , выполнила:</w:t>
        <w:br/>
        <w:t>– просмотр содержимого текстового файла;</w:t>
        <w:br/>
        <w:t>– редактирование содержимого текстового файла (без сохранения результатов</w:t>
        <w:br/>
        <w:t>редактирования);</w:t>
        <w:br/>
        <w:t>– создание каталога;</w:t>
        <w:br/>
        <w:t>– копирование в файлов в созданный каталог.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соответствующих средств подменю Команда осуществила:</w:t>
        <w:br/>
        <w:t>– поиск в файловой системе файла с заданными условиями (например, файла</w:t>
        <w:br/>
        <w:t>с расширением .c или .cpp, содержащего строку main);</w:t>
        <w:br/>
        <w:t>– выбор и повторение одной из предыдущих команд;</w:t>
        <w:br/>
        <w:t>– переход в домашний каталог;</w:t>
        <w:br/>
      </w:r>
      <w:r>
        <w:pict>
          <v:shape id="_x0000_i1030" type="#_x0000_t75" alt="lab9scr4" style="width:951.6pt;height:177.6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анализ файла меню и файла расширений.</w:t>
        <w:br/>
        <w:t>8. Вызвала подменю Настройки . Освоила операции, определяющие структуру экрана mc</w:t>
        <w:br/>
        <w:t>(Full screen, Double Width, Show Hidden Files и т.д.)ю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по встроенному редактору mc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Создала текстовой файл text.txt.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Открыла этот файл с помощью встроенного в mc редактора.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Вставила в открытый файл небольшой фрагмент текста, скопированный из любого</w:t>
        <w:br/>
        <w:t>другого файла или Интернета.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Проделала с текстом следующие манипуляции, используя горячие клавиши:</w:t>
        <w:br/>
        <w:t>4.1. Удалила строку текста.</w:t>
        <w:br/>
        <w:t>4.2. Выделила фрагмент текста и скопируйте его на новую строку.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pict>
          <v:shape id="_x0000_i1031" type="#_x0000_t75" alt="lab9scr5" style="width:740.4pt;height:192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4.3. Выделила фрагмент текста и перенесите его на новую строку.</w:t>
        <w:br/>
        <w:t>4.4. Сохранила файл.</w:t>
        <w:br/>
        <w:t>4.5. Отменила последнее действие.</w:t>
        <w:br/>
        <w:t>4.6. Перейдите в конец файла (нажав комбинацию клавиш) и напишите некоторый</w:t>
        <w:br/>
        <w:t>текст.</w:t>
        <w:br/>
        <w:t>4.7. Перешла в начало файла (нажав комбинацию клавиш) и напишите некоторый</w:t>
        <w:br/>
        <w:t>текст.</w:t>
        <w:br/>
        <w:t>4.8. Сохраните и закройте файл.</w:t>
        <w:br/>
        <w:t>6. Откройте файл с исходным текстом на некотором языке программирования (например C или Java)</w:t>
        <w:br/>
        <w:t>7. Используя меню редактора, включила подсветку синтаксиса, если она не включена,</w:t>
        <w:br/>
        <w:t>или выключила, если она включена.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было 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  <w:br/>
        <w:t>с ними, проедлав данные задания - я разобралась 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538625bc-1bfb-40c0-8e8a-fa6422e50d3c" TargetMode="External" /><Relationship Id="rId5" Type="http://schemas.openxmlformats.org/officeDocument/2006/relationships/image" Target="https://github.com/user-attachments/assets/32d82120-68e3-4911-8820-1ffb38cec62f" TargetMode="External" /><Relationship Id="rId6" Type="http://schemas.openxmlformats.org/officeDocument/2006/relationships/image" Target="https://github.com/user-attachments/assets/4a9e5fe7-eb94-404b-bf0b-9d15d335309d" TargetMode="External" /><Relationship Id="rId7" Type="http://schemas.openxmlformats.org/officeDocument/2006/relationships/image" Target="https://github.com/user-attachments/assets/959cb88e-b140-476e-af45-56203528e08a" TargetMode="External" /><Relationship Id="rId8" Type="http://schemas.openxmlformats.org/officeDocument/2006/relationships/image" Target="https://github.com/user-attachments/assets/d2631416-dc2c-47f0-918e-31ad233bbf36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